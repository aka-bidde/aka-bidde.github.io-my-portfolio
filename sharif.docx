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D85" w:rsidRDefault="00352108">
      <w:pPr>
        <w:spacing w:line="200" w:lineRule="exact"/>
      </w:pPr>
      <w:r>
        <w:rPr>
          <w:rFonts w:ascii="Cambria" w:eastAsia="Cambria" w:hAnsi="Cambria" w:cs="Cambria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49680" cy="1235710"/>
            <wp:effectExtent l="0" t="0" r="762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11289263_10226358439003251_6383890629622768494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5D85" w:rsidRDefault="00B85D85">
      <w:pPr>
        <w:spacing w:before="11" w:line="200" w:lineRule="exact"/>
      </w:pPr>
    </w:p>
    <w:p w:rsidR="00B85D85" w:rsidRDefault="00381200">
      <w:pPr>
        <w:spacing w:before="20"/>
        <w:ind w:left="14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Pe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color w:val="365F91"/>
          <w:spacing w:val="2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2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l</w:t>
      </w:r>
      <w:r>
        <w:rPr>
          <w:rFonts w:ascii="Cambria" w:eastAsia="Cambria" w:hAnsi="Cambria" w:cs="Cambria"/>
          <w:b/>
          <w:color w:val="365F91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pacing w:val="-3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nf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ma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365F91"/>
          <w:spacing w:val="2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n</w:t>
      </w:r>
    </w:p>
    <w:p w:rsidR="00B85D85" w:rsidRDefault="00B85D85">
      <w:pPr>
        <w:spacing w:before="10" w:line="240" w:lineRule="exact"/>
        <w:rPr>
          <w:sz w:val="24"/>
          <w:szCs w:val="24"/>
        </w:rPr>
      </w:pPr>
    </w:p>
    <w:p w:rsidR="00F65195" w:rsidRDefault="00F65195">
      <w:pPr>
        <w:ind w:left="140"/>
        <w:rPr>
          <w:rFonts w:ascii="Calibri" w:eastAsia="Calibri" w:hAnsi="Calibri" w:cs="Calibri"/>
          <w:spacing w:val="2"/>
          <w:sz w:val="22"/>
          <w:szCs w:val="22"/>
        </w:rPr>
      </w:pPr>
      <w:r>
        <w:rPr>
          <w:rFonts w:ascii="Calibri" w:eastAsia="Calibri" w:hAnsi="Calibri" w:cs="Calibri"/>
          <w:spacing w:val="2"/>
          <w:sz w:val="22"/>
          <w:szCs w:val="22"/>
        </w:rPr>
        <w:t xml:space="preserve">Name: </w:t>
      </w:r>
      <w:r w:rsidR="00765051">
        <w:rPr>
          <w:rFonts w:ascii="Calibri" w:eastAsia="Calibri" w:hAnsi="Calibri" w:cs="Calibri"/>
          <w:spacing w:val="2"/>
          <w:sz w:val="22"/>
          <w:szCs w:val="22"/>
        </w:rPr>
        <w:t xml:space="preserve"> Sharif</w:t>
      </w:r>
    </w:p>
    <w:p w:rsidR="00B85D85" w:rsidRDefault="00B85D85">
      <w:pPr>
        <w:spacing w:before="4" w:line="260" w:lineRule="exact"/>
        <w:rPr>
          <w:sz w:val="26"/>
          <w:szCs w:val="26"/>
        </w:rPr>
      </w:pPr>
    </w:p>
    <w:p w:rsidR="00B85D85" w:rsidRDefault="00B85D85">
      <w:pPr>
        <w:spacing w:line="200" w:lineRule="exact"/>
      </w:pPr>
    </w:p>
    <w:p w:rsidR="00B85D85" w:rsidRDefault="00B85D85">
      <w:pPr>
        <w:spacing w:line="200" w:lineRule="exact"/>
      </w:pPr>
    </w:p>
    <w:p w:rsidR="00B85D85" w:rsidRDefault="00B85D85">
      <w:pPr>
        <w:spacing w:line="200" w:lineRule="exact"/>
      </w:pPr>
    </w:p>
    <w:p w:rsidR="00B85D85" w:rsidRDefault="00B85D85">
      <w:pPr>
        <w:spacing w:line="200" w:lineRule="exact"/>
      </w:pPr>
    </w:p>
    <w:p w:rsidR="00B85D85" w:rsidRDefault="00381200">
      <w:pPr>
        <w:spacing w:before="20"/>
        <w:ind w:left="14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Pr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file</w:t>
      </w:r>
    </w:p>
    <w:p w:rsidR="00B85D85" w:rsidRDefault="00381200">
      <w:pPr>
        <w:spacing w:before="41"/>
        <w:ind w:left="5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Graph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esi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ner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illus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r.</w:t>
      </w:r>
    </w:p>
    <w:p w:rsidR="00B85D85" w:rsidRDefault="00381200">
      <w:pPr>
        <w:tabs>
          <w:tab w:val="left" w:pos="860"/>
        </w:tabs>
        <w:spacing w:before="1" w:line="300" w:lineRule="exact"/>
        <w:ind w:left="861" w:right="61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>Strong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back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und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 w:rsidR="003F5750">
        <w:rPr>
          <w:rFonts w:ascii="Calibri" w:eastAsia="Calibri" w:hAnsi="Calibri" w:cs="Calibri"/>
          <w:sz w:val="22"/>
          <w:szCs w:val="22"/>
        </w:rPr>
        <w:t xml:space="preserve"> graphic</w:t>
      </w:r>
      <w:r w:rsidR="003F5750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illustr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tio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photogra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hy,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com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uter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turin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 w:rsidR="00E85E3D">
        <w:rPr>
          <w:rFonts w:ascii="Calibri" w:eastAsia="Calibri" w:hAnsi="Calibri" w:cs="Calibri"/>
          <w:sz w:val="22"/>
          <w:szCs w:val="22"/>
        </w:rPr>
        <w:t xml:space="preserve"> ver</w:t>
      </w:r>
      <w:r w:rsidR="00E85E3D" w:rsidRPr="00E85E3D"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ood exp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nce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tion.</w:t>
      </w:r>
    </w:p>
    <w:p w:rsidR="00E85E3D" w:rsidRDefault="00067198">
      <w:pPr>
        <w:tabs>
          <w:tab w:val="left" w:pos="860"/>
        </w:tabs>
        <w:spacing w:before="1" w:line="300" w:lineRule="exact"/>
        <w:ind w:left="861" w:right="61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 xml:space="preserve">Good </w:t>
      </w:r>
      <w:r>
        <w:rPr>
          <w:rFonts w:ascii="Calibri" w:eastAsia="Calibri" w:hAnsi="Calibri" w:cs="Calibri"/>
          <w:spacing w:val="1"/>
          <w:sz w:val="22"/>
          <w:szCs w:val="22"/>
        </w:rPr>
        <w:t>teamwork skills and individual ones.</w:t>
      </w:r>
    </w:p>
    <w:p w:rsidR="00B85D85" w:rsidRDefault="00B85D85">
      <w:pPr>
        <w:spacing w:line="200" w:lineRule="exact"/>
      </w:pPr>
    </w:p>
    <w:p w:rsidR="00B85D85" w:rsidRDefault="00B85D85">
      <w:pPr>
        <w:spacing w:before="16" w:line="240" w:lineRule="exact"/>
        <w:rPr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4288"/>
        <w:gridCol w:w="3071"/>
      </w:tblGrid>
      <w:tr w:rsidR="00B85D85">
        <w:trPr>
          <w:trHeight w:hRule="exact" w:val="727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B85D85" w:rsidRDefault="00381200">
            <w:pPr>
              <w:spacing w:before="60"/>
              <w:ind w:left="40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365F91"/>
                <w:spacing w:val="2"/>
                <w:sz w:val="28"/>
                <w:szCs w:val="28"/>
              </w:rPr>
              <w:t>E</w:t>
            </w:r>
            <w:r>
              <w:rPr>
                <w:rFonts w:ascii="Cambria" w:eastAsia="Cambria" w:hAnsi="Cambria" w:cs="Cambria"/>
                <w:b/>
                <w:color w:val="365F91"/>
                <w:sz w:val="28"/>
                <w:szCs w:val="28"/>
              </w:rPr>
              <w:t>d</w:t>
            </w:r>
            <w:r>
              <w:rPr>
                <w:rFonts w:ascii="Cambria" w:eastAsia="Cambria" w:hAnsi="Cambria" w:cs="Cambria"/>
                <w:b/>
                <w:color w:val="365F91"/>
                <w:spacing w:val="-3"/>
                <w:sz w:val="28"/>
                <w:szCs w:val="28"/>
              </w:rPr>
              <w:t>u</w:t>
            </w:r>
            <w:r>
              <w:rPr>
                <w:rFonts w:ascii="Cambria" w:eastAsia="Cambria" w:hAnsi="Cambria" w:cs="Cambria"/>
                <w:b/>
                <w:color w:val="365F91"/>
                <w:sz w:val="28"/>
                <w:szCs w:val="28"/>
              </w:rPr>
              <w:t>c</w:t>
            </w:r>
            <w:r>
              <w:rPr>
                <w:rFonts w:ascii="Cambria" w:eastAsia="Cambria" w:hAnsi="Cambria" w:cs="Cambria"/>
                <w:b/>
                <w:color w:val="365F91"/>
                <w:spacing w:val="-1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b/>
                <w:color w:val="365F91"/>
                <w:sz w:val="28"/>
                <w:szCs w:val="28"/>
              </w:rPr>
              <w:t>t</w:t>
            </w:r>
            <w:r>
              <w:rPr>
                <w:rFonts w:ascii="Cambria" w:eastAsia="Cambria" w:hAnsi="Cambria" w:cs="Cambria"/>
                <w:b/>
                <w:color w:val="365F91"/>
                <w:spacing w:val="1"/>
                <w:sz w:val="28"/>
                <w:szCs w:val="28"/>
              </w:rPr>
              <w:t>i</w:t>
            </w:r>
            <w:r>
              <w:rPr>
                <w:rFonts w:ascii="Cambria" w:eastAsia="Cambria" w:hAnsi="Cambria" w:cs="Cambria"/>
                <w:b/>
                <w:color w:val="365F91"/>
                <w:sz w:val="28"/>
                <w:szCs w:val="28"/>
              </w:rPr>
              <w:t>on</w:t>
            </w:r>
          </w:p>
          <w:p w:rsidR="00B85D85" w:rsidRDefault="00381200">
            <w:pPr>
              <w:spacing w:before="50"/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 w:rsidR="000E29F8"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01</w:t>
            </w:r>
            <w:r w:rsidR="000E29F8"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</w:tcPr>
          <w:p w:rsidR="00B85D85" w:rsidRDefault="00B85D85">
            <w:pPr>
              <w:spacing w:line="200" w:lineRule="exact"/>
            </w:pPr>
          </w:p>
          <w:p w:rsidR="00B85D85" w:rsidRDefault="00B85D85">
            <w:pPr>
              <w:spacing w:before="19" w:line="220" w:lineRule="exact"/>
              <w:rPr>
                <w:sz w:val="22"/>
                <w:szCs w:val="22"/>
              </w:rPr>
            </w:pPr>
          </w:p>
          <w:p w:rsidR="00B85D85" w:rsidRDefault="000E29F8" w:rsidP="00C26D76">
            <w:pPr>
              <w:ind w:left="135"/>
              <w:rPr>
                <w:rFonts w:ascii="Calibri" w:eastAsia="Calibri" w:hAnsi="Calibri" w:cs="Calibri"/>
                <w:sz w:val="22"/>
                <w:szCs w:val="22"/>
              </w:rPr>
            </w:pPr>
            <w:r w:rsidRPr="000E29F8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Graphic and Digital Design, HND 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:rsidR="00B85D85" w:rsidRDefault="00B85D85">
            <w:pPr>
              <w:spacing w:line="200" w:lineRule="exact"/>
            </w:pPr>
          </w:p>
          <w:p w:rsidR="00B85D85" w:rsidRDefault="00B85D85">
            <w:pPr>
              <w:spacing w:before="19" w:line="220" w:lineRule="exact"/>
              <w:rPr>
                <w:sz w:val="22"/>
                <w:szCs w:val="22"/>
              </w:rPr>
            </w:pPr>
          </w:p>
          <w:p w:rsidR="00B85D85" w:rsidRDefault="00C26D76" w:rsidP="00C26D76">
            <w:pPr>
              <w:ind w:left="214"/>
              <w:rPr>
                <w:rFonts w:ascii="Calibri" w:eastAsia="Calibri" w:hAnsi="Calibri" w:cs="Calibri"/>
                <w:sz w:val="22"/>
                <w:szCs w:val="22"/>
              </w:rPr>
            </w:pPr>
            <w:r w:rsidRPr="000E29F8">
              <w:rPr>
                <w:rFonts w:ascii="Calibri" w:eastAsia="Calibri" w:hAnsi="Calibri" w:cs="Calibri"/>
                <w:spacing w:val="2"/>
                <w:sz w:val="22"/>
                <w:szCs w:val="22"/>
              </w:rPr>
              <w:t>University of Greenwich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</w:p>
        </w:tc>
      </w:tr>
      <w:tr w:rsidR="00B85D85">
        <w:trPr>
          <w:trHeight w:hRule="exact" w:val="403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B85D85" w:rsidRDefault="00B85D85"/>
        </w:tc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</w:tcPr>
          <w:p w:rsidR="00B85D85" w:rsidRDefault="00B85D85">
            <w:pPr>
              <w:spacing w:line="240" w:lineRule="exact"/>
              <w:ind w:left="135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:rsidR="00B85D85" w:rsidRDefault="00C26D76" w:rsidP="000E29F8">
            <w:pPr>
              <w:spacing w:line="24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London</w:t>
            </w:r>
          </w:p>
        </w:tc>
      </w:tr>
      <w:tr w:rsidR="00B85D85">
        <w:trPr>
          <w:trHeight w:hRule="exact" w:val="822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B85D85" w:rsidRDefault="00B85D85">
            <w:pPr>
              <w:spacing w:before="4" w:line="100" w:lineRule="exact"/>
              <w:rPr>
                <w:sz w:val="11"/>
                <w:szCs w:val="11"/>
              </w:rPr>
            </w:pPr>
          </w:p>
          <w:p w:rsidR="00B85D85" w:rsidRDefault="00381200">
            <w:pPr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 w:rsidR="00363EF1">
              <w:rPr>
                <w:rFonts w:ascii="Calibri" w:eastAsia="Calibri" w:hAnsi="Calibri" w:cs="Calibri"/>
                <w:spacing w:val="1"/>
                <w:sz w:val="22"/>
                <w:szCs w:val="22"/>
              </w:rPr>
              <w:t>09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01</w:t>
            </w:r>
            <w:r w:rsidR="00363EF1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</w:tcPr>
          <w:p w:rsidR="00B85D85" w:rsidRDefault="00B85D85">
            <w:pPr>
              <w:spacing w:before="1" w:line="120" w:lineRule="exact"/>
              <w:rPr>
                <w:sz w:val="13"/>
                <w:szCs w:val="13"/>
              </w:rPr>
            </w:pPr>
          </w:p>
          <w:p w:rsidR="00B85D85" w:rsidRDefault="00363EF1">
            <w:pPr>
              <w:ind w:left="135"/>
              <w:rPr>
                <w:rFonts w:ascii="Calibri" w:eastAsia="Calibri" w:hAnsi="Calibri" w:cs="Calibri"/>
                <w:sz w:val="22"/>
                <w:szCs w:val="22"/>
              </w:rPr>
            </w:pPr>
            <w:r w:rsidRPr="00363EF1">
              <w:rPr>
                <w:rFonts w:ascii="Calibri" w:eastAsia="Calibri" w:hAnsi="Calibri" w:cs="Calibri"/>
                <w:spacing w:val="2"/>
                <w:sz w:val="22"/>
                <w:szCs w:val="22"/>
              </w:rPr>
              <w:t>BTEC National Diploma</w:t>
            </w:r>
            <w:r w:rsidR="000E29F8"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in Engineering 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:rsidR="00B85D85" w:rsidRDefault="00B85D85">
            <w:pPr>
              <w:spacing w:before="1" w:line="120" w:lineRule="exact"/>
              <w:rPr>
                <w:sz w:val="13"/>
                <w:szCs w:val="13"/>
              </w:rPr>
            </w:pPr>
          </w:p>
          <w:p w:rsidR="00B85D85" w:rsidRDefault="000E29F8">
            <w:pPr>
              <w:spacing w:line="260" w:lineRule="exact"/>
              <w:ind w:left="214"/>
              <w:rPr>
                <w:rFonts w:ascii="Calibri" w:eastAsia="Calibri" w:hAnsi="Calibri" w:cs="Calibri"/>
                <w:sz w:val="22"/>
                <w:szCs w:val="22"/>
              </w:rPr>
            </w:pPr>
            <w:r w:rsidRPr="00363EF1">
              <w:rPr>
                <w:rFonts w:ascii="Calibri" w:eastAsia="Calibri" w:hAnsi="Calibri" w:cs="Calibri"/>
                <w:sz w:val="22"/>
                <w:szCs w:val="22"/>
              </w:rPr>
              <w:t>City of Westminster College, London</w:t>
            </w:r>
          </w:p>
        </w:tc>
      </w:tr>
      <w:tr w:rsidR="00B85D85" w:rsidTr="00D63095">
        <w:trPr>
          <w:trHeight w:hRule="exact" w:val="921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B85D85" w:rsidRDefault="00B85D85">
            <w:pPr>
              <w:spacing w:before="4" w:line="100" w:lineRule="exact"/>
              <w:rPr>
                <w:sz w:val="11"/>
                <w:szCs w:val="11"/>
              </w:rPr>
            </w:pPr>
          </w:p>
          <w:p w:rsidR="00B85D85" w:rsidRDefault="00381200">
            <w:pPr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 w:rsidR="00363EF1">
              <w:rPr>
                <w:rFonts w:ascii="Calibri" w:eastAsia="Calibri" w:hAnsi="Calibri" w:cs="Calibri"/>
                <w:spacing w:val="1"/>
                <w:sz w:val="22"/>
                <w:szCs w:val="22"/>
              </w:rPr>
              <w:t>08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–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="00363EF1">
              <w:rPr>
                <w:rFonts w:ascii="Calibri" w:eastAsia="Calibri" w:hAnsi="Calibri" w:cs="Calibri"/>
                <w:spacing w:val="-2"/>
                <w:sz w:val="22"/>
                <w:szCs w:val="22"/>
              </w:rPr>
              <w:t>09</w:t>
            </w:r>
          </w:p>
        </w:tc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</w:tcPr>
          <w:p w:rsidR="00B85D85" w:rsidRDefault="00B85D85">
            <w:pPr>
              <w:spacing w:before="4" w:line="100" w:lineRule="exact"/>
              <w:rPr>
                <w:sz w:val="11"/>
                <w:szCs w:val="11"/>
              </w:rPr>
            </w:pPr>
          </w:p>
          <w:p w:rsidR="00363EF1" w:rsidRDefault="00363EF1" w:rsidP="00363EF1">
            <w:pPr>
              <w:rPr>
                <w:rStyle w:val="Hyperlink"/>
                <w:rFonts w:ascii="Arial" w:eastAsiaTheme="majorEastAsia" w:hAnsi="Arial" w:cs="Arial"/>
                <w:color w:val="1A0DAB"/>
                <w:shd w:val="clear" w:color="auto" w:fill="FFFFFF"/>
              </w:rPr>
            </w:pPr>
            <w:r>
              <w:t xml:space="preserve">    BTEC First diploma</w:t>
            </w:r>
            <w:r w:rsidRPr="00363EF1">
              <w:t xml:space="preserve"> in Engineering </w:t>
            </w:r>
            <w:r>
              <w:fldChar w:fldCharType="begin"/>
            </w:r>
            <w:r>
              <w:instrText xml:space="preserve"> HYPERLINK "https://qualifications.pearson.com/en/qualifications/btec-firsts/engineering-2010-qcf.html" </w:instrText>
            </w:r>
            <w:r>
              <w:fldChar w:fldCharType="separate"/>
            </w:r>
          </w:p>
          <w:p w:rsidR="00B85D85" w:rsidRDefault="00363EF1" w:rsidP="00D6309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fldChar w:fldCharType="end"/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:rsidR="00B85D85" w:rsidRDefault="00B85D85">
            <w:pPr>
              <w:spacing w:before="4" w:line="100" w:lineRule="exact"/>
              <w:rPr>
                <w:sz w:val="11"/>
                <w:szCs w:val="11"/>
              </w:rPr>
            </w:pPr>
          </w:p>
          <w:p w:rsidR="00B85D85" w:rsidRDefault="00363EF1">
            <w:pPr>
              <w:ind w:left="214"/>
              <w:rPr>
                <w:rFonts w:ascii="Calibri" w:eastAsia="Calibri" w:hAnsi="Calibri" w:cs="Calibri"/>
                <w:sz w:val="22"/>
                <w:szCs w:val="22"/>
              </w:rPr>
            </w:pPr>
            <w:r w:rsidRPr="00363EF1">
              <w:rPr>
                <w:rFonts w:ascii="Calibri" w:eastAsia="Calibri" w:hAnsi="Calibri" w:cs="Calibri"/>
                <w:sz w:val="22"/>
                <w:szCs w:val="22"/>
              </w:rPr>
              <w:t>City of Westminster College, London</w:t>
            </w:r>
          </w:p>
        </w:tc>
      </w:tr>
      <w:tr w:rsidR="00B85D85">
        <w:trPr>
          <w:trHeight w:hRule="exact" w:val="881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B85D85" w:rsidRDefault="00B85D85">
            <w:pPr>
              <w:spacing w:before="8" w:line="240" w:lineRule="exact"/>
              <w:rPr>
                <w:sz w:val="24"/>
                <w:szCs w:val="24"/>
              </w:rPr>
            </w:pPr>
          </w:p>
          <w:p w:rsidR="00B85D85" w:rsidRDefault="00381200">
            <w:pPr>
              <w:ind w:left="4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="00363EF1"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–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 w:rsidR="00363EF1">
              <w:rPr>
                <w:rFonts w:ascii="Calibri" w:eastAsia="Calibri" w:hAnsi="Calibri" w:cs="Calibri"/>
                <w:spacing w:val="1"/>
                <w:sz w:val="22"/>
                <w:szCs w:val="22"/>
              </w:rPr>
              <w:t>08</w:t>
            </w:r>
            <w:r w:rsidR="00960845"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</w:p>
        </w:tc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</w:tcPr>
          <w:p w:rsidR="00B85D85" w:rsidRDefault="00B85D85">
            <w:pPr>
              <w:spacing w:before="8" w:line="240" w:lineRule="exact"/>
              <w:rPr>
                <w:sz w:val="24"/>
                <w:szCs w:val="24"/>
              </w:rPr>
            </w:pPr>
          </w:p>
          <w:p w:rsidR="00B85D85" w:rsidRDefault="00960845" w:rsidP="00960845">
            <w:pPr>
              <w:ind w:right="17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  GCSE in IT(C), Math(C</w:t>
            </w:r>
            <w:r w:rsidRPr="00363EF1">
              <w:rPr>
                <w:rFonts w:ascii="Calibri" w:eastAsia="Calibri" w:hAnsi="Calibri" w:cs="Calibri"/>
                <w:spacing w:val="1"/>
                <w:sz w:val="22"/>
                <w:szCs w:val="22"/>
              </w:rPr>
              <w:t>), and Science (C)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</w:tcPr>
          <w:p w:rsidR="00B85D85" w:rsidRDefault="00B85D85">
            <w:pPr>
              <w:spacing w:before="8" w:line="240" w:lineRule="exact"/>
              <w:rPr>
                <w:sz w:val="24"/>
                <w:szCs w:val="24"/>
              </w:rPr>
            </w:pPr>
          </w:p>
          <w:p w:rsidR="00B85D85" w:rsidRDefault="00363EF1">
            <w:pPr>
              <w:ind w:left="21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Whitefield secondary school London</w:t>
            </w:r>
          </w:p>
        </w:tc>
      </w:tr>
    </w:tbl>
    <w:p w:rsidR="00B85D85" w:rsidRDefault="00B85D85">
      <w:pPr>
        <w:spacing w:line="200" w:lineRule="exact"/>
      </w:pPr>
    </w:p>
    <w:p w:rsidR="00B85D85" w:rsidRDefault="00B85D85">
      <w:pPr>
        <w:spacing w:before="18" w:line="280" w:lineRule="exact"/>
        <w:rPr>
          <w:sz w:val="28"/>
          <w:szCs w:val="28"/>
        </w:rPr>
      </w:pPr>
    </w:p>
    <w:p w:rsidR="00B85D85" w:rsidRDefault="00381200">
      <w:pPr>
        <w:spacing w:before="20"/>
        <w:ind w:left="14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Experie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ce</w:t>
      </w:r>
    </w:p>
    <w:p w:rsidR="00194321" w:rsidRDefault="00194321" w:rsidP="00CD4C77">
      <w:pPr>
        <w:spacing w:line="240" w:lineRule="exact"/>
        <w:rPr>
          <w:rFonts w:asciiTheme="majorHAnsi" w:eastAsia="Cambria" w:hAnsiTheme="majorHAnsi" w:cs="Cambria"/>
          <w:i/>
          <w:color w:val="4F81BC"/>
          <w:sz w:val="24"/>
          <w:szCs w:val="24"/>
        </w:rPr>
      </w:pPr>
    </w:p>
    <w:p w:rsidR="001456A4" w:rsidRPr="00194321" w:rsidRDefault="003F2F5F" w:rsidP="00D44792">
      <w:pPr>
        <w:spacing w:line="240" w:lineRule="exact"/>
        <w:ind w:left="140"/>
        <w:rPr>
          <w:rFonts w:asciiTheme="majorHAnsi" w:eastAsia="Cambria" w:hAnsiTheme="majorHAnsi" w:cs="Cambria"/>
          <w:i/>
          <w:color w:val="4F81BC"/>
          <w:sz w:val="24"/>
          <w:szCs w:val="24"/>
        </w:rPr>
      </w:pPr>
      <w:r>
        <w:rPr>
          <w:rFonts w:asciiTheme="majorHAnsi" w:eastAsia="Cambria" w:hAnsiTheme="majorHAnsi" w:cs="Cambria"/>
          <w:i/>
          <w:color w:val="4F81BC"/>
          <w:sz w:val="24"/>
          <w:szCs w:val="24"/>
        </w:rPr>
        <w:t>Dec</w:t>
      </w:r>
      <w:r w:rsidR="001456A4" w:rsidRPr="00194321">
        <w:rPr>
          <w:rFonts w:asciiTheme="majorHAnsi" w:eastAsia="Cambria" w:hAnsiTheme="majorHAnsi" w:cs="Cambria"/>
          <w:i/>
          <w:color w:val="4F81BC"/>
          <w:spacing w:val="30"/>
          <w:sz w:val="24"/>
          <w:szCs w:val="24"/>
        </w:rPr>
        <w:t xml:space="preserve"> </w:t>
      </w:r>
      <w:r w:rsidR="001456A4" w:rsidRPr="00194321">
        <w:rPr>
          <w:rFonts w:asciiTheme="majorHAnsi" w:eastAsia="Cambria" w:hAnsiTheme="majorHAnsi" w:cs="Cambria"/>
          <w:i/>
          <w:color w:val="4F81BC"/>
          <w:sz w:val="24"/>
          <w:szCs w:val="24"/>
        </w:rPr>
        <w:t>2</w:t>
      </w:r>
      <w:r w:rsidR="001456A4" w:rsidRPr="00194321">
        <w:rPr>
          <w:rFonts w:asciiTheme="majorHAnsi" w:eastAsia="Cambria" w:hAnsiTheme="majorHAnsi" w:cs="Cambria"/>
          <w:i/>
          <w:color w:val="4F81BC"/>
          <w:spacing w:val="-38"/>
          <w:sz w:val="24"/>
          <w:szCs w:val="24"/>
        </w:rPr>
        <w:t xml:space="preserve"> </w:t>
      </w:r>
      <w:r w:rsidR="001456A4" w:rsidRPr="00194321">
        <w:rPr>
          <w:rFonts w:asciiTheme="majorHAnsi" w:eastAsia="Cambria" w:hAnsiTheme="majorHAnsi" w:cs="Cambria"/>
          <w:i/>
          <w:color w:val="4F81BC"/>
          <w:sz w:val="24"/>
          <w:szCs w:val="24"/>
        </w:rPr>
        <w:t>0</w:t>
      </w:r>
      <w:r w:rsidR="001456A4" w:rsidRPr="00194321">
        <w:rPr>
          <w:rFonts w:asciiTheme="majorHAnsi" w:eastAsia="Cambria" w:hAnsiTheme="majorHAnsi" w:cs="Cambria"/>
          <w:i/>
          <w:color w:val="4F81BC"/>
          <w:spacing w:val="-38"/>
          <w:sz w:val="24"/>
          <w:szCs w:val="24"/>
        </w:rPr>
        <w:t xml:space="preserve"> </w:t>
      </w:r>
      <w:r>
        <w:rPr>
          <w:rFonts w:asciiTheme="majorHAnsi" w:eastAsia="Cambria" w:hAnsiTheme="majorHAnsi" w:cs="Cambria"/>
          <w:i/>
          <w:color w:val="4F81BC"/>
          <w:sz w:val="24"/>
          <w:szCs w:val="24"/>
        </w:rPr>
        <w:t>22</w:t>
      </w:r>
      <w:r w:rsidR="001456A4" w:rsidRPr="00194321">
        <w:rPr>
          <w:rFonts w:asciiTheme="majorHAnsi" w:eastAsia="Cambria" w:hAnsiTheme="majorHAnsi" w:cs="Cambria"/>
          <w:i/>
          <w:color w:val="4F81BC"/>
          <w:spacing w:val="-36"/>
          <w:sz w:val="24"/>
          <w:szCs w:val="24"/>
        </w:rPr>
        <w:t xml:space="preserve"> </w:t>
      </w:r>
      <w:r w:rsidR="001456A4" w:rsidRPr="00194321">
        <w:rPr>
          <w:rFonts w:asciiTheme="majorHAnsi" w:eastAsia="Cambria" w:hAnsiTheme="majorHAnsi" w:cs="Cambria"/>
          <w:i/>
          <w:color w:val="4F81BC"/>
          <w:sz w:val="24"/>
          <w:szCs w:val="24"/>
        </w:rPr>
        <w:t>–</w:t>
      </w:r>
      <w:r w:rsidR="001456A4" w:rsidRPr="00194321">
        <w:rPr>
          <w:rFonts w:asciiTheme="majorHAnsi" w:eastAsia="Cambria" w:hAnsiTheme="majorHAnsi" w:cs="Cambria"/>
          <w:i/>
          <w:color w:val="4F81BC"/>
          <w:spacing w:val="30"/>
          <w:sz w:val="24"/>
          <w:szCs w:val="24"/>
        </w:rPr>
        <w:t xml:space="preserve"> </w:t>
      </w:r>
      <w:r w:rsidR="00352108">
        <w:rPr>
          <w:rFonts w:asciiTheme="majorHAnsi" w:eastAsia="Cambria" w:hAnsiTheme="majorHAnsi" w:cs="Cambria"/>
          <w:i/>
          <w:color w:val="4F81BC"/>
          <w:sz w:val="24"/>
          <w:szCs w:val="24"/>
        </w:rPr>
        <w:t>Apr</w:t>
      </w:r>
      <w:r w:rsidR="00E40FB5">
        <w:rPr>
          <w:rFonts w:asciiTheme="majorHAnsi" w:eastAsia="Cambria" w:hAnsiTheme="majorHAnsi" w:cs="Cambria"/>
          <w:i/>
          <w:color w:val="4F81BC"/>
          <w:sz w:val="24"/>
          <w:szCs w:val="24"/>
        </w:rPr>
        <w:t xml:space="preserve">  2023</w:t>
      </w:r>
    </w:p>
    <w:p w:rsidR="00B33896" w:rsidRPr="00021873" w:rsidRDefault="00B33896" w:rsidP="00B33896">
      <w:pPr>
        <w:spacing w:line="240" w:lineRule="exact"/>
        <w:ind w:left="140"/>
        <w:rPr>
          <w:rFonts w:ascii="Cambria" w:eastAsia="Cambria" w:hAnsi="Cambria" w:cs="Cambria"/>
          <w:i/>
          <w:color w:val="4F81BC"/>
          <w:sz w:val="24"/>
          <w:szCs w:val="24"/>
        </w:rPr>
      </w:pP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Danhouse LTD, London</w:t>
      </w:r>
    </w:p>
    <w:p w:rsidR="00B33896" w:rsidRDefault="00B33896" w:rsidP="00B33896">
      <w:pPr>
        <w:spacing w:line="240" w:lineRule="exact"/>
        <w:ind w:left="140"/>
        <w:rPr>
          <w:rFonts w:ascii="Calibri" w:eastAsia="Calibri" w:hAnsi="Calibri" w:cs="Calibri"/>
          <w:color w:val="000000"/>
          <w:spacing w:val="1"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 xml:space="preserve">Schedules 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(</w:t>
      </w:r>
      <w:r w:rsidRPr="00BD54CA"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Responsible for scheduling and </w:t>
      </w:r>
    </w:p>
    <w:p w:rsidR="00B33896" w:rsidRDefault="00B33896" w:rsidP="00B33896">
      <w:pPr>
        <w:spacing w:line="240" w:lineRule="exact"/>
        <w:ind w:left="140"/>
        <w:rPr>
          <w:rFonts w:ascii="Calibri" w:eastAsia="Calibri" w:hAnsi="Calibri" w:cs="Calibri"/>
          <w:color w:val="000000"/>
          <w:spacing w:val="1"/>
          <w:sz w:val="22"/>
          <w:szCs w:val="22"/>
        </w:rPr>
      </w:pPr>
      <w:r w:rsidRPr="00BD54CA"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organizing schedules for various projects and events. </w:t>
      </w:r>
    </w:p>
    <w:p w:rsidR="00B33896" w:rsidRDefault="00B33896" w:rsidP="00B33896">
      <w:pPr>
        <w:spacing w:line="240" w:lineRule="exact"/>
        <w:ind w:left="140"/>
        <w:rPr>
          <w:rFonts w:ascii="Calibri" w:eastAsia="Calibri" w:hAnsi="Calibri" w:cs="Calibri"/>
          <w:color w:val="000000"/>
          <w:spacing w:val="1"/>
          <w:sz w:val="22"/>
          <w:szCs w:val="22"/>
        </w:rPr>
      </w:pPr>
      <w:r w:rsidRPr="00BD54CA"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This includes ensuring that deadlines are met, </w:t>
      </w:r>
    </w:p>
    <w:p w:rsidR="00B33896" w:rsidRDefault="00B33896" w:rsidP="00B33896">
      <w:pPr>
        <w:spacing w:line="240" w:lineRule="exact"/>
        <w:ind w:left="140"/>
        <w:rPr>
          <w:rFonts w:ascii="Calibri" w:eastAsia="Calibri" w:hAnsi="Calibri" w:cs="Calibri"/>
          <w:color w:val="000000"/>
          <w:spacing w:val="1"/>
          <w:sz w:val="22"/>
          <w:szCs w:val="22"/>
        </w:rPr>
      </w:pPr>
      <w:r w:rsidRPr="00BD54CA"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resources are allocated efficiently, </w:t>
      </w:r>
    </w:p>
    <w:p w:rsidR="00B33896" w:rsidRDefault="00B33896" w:rsidP="00B33896">
      <w:pPr>
        <w:spacing w:line="240" w:lineRule="exact"/>
        <w:ind w:left="140"/>
        <w:rPr>
          <w:rFonts w:ascii="Calibri" w:eastAsia="Calibri" w:hAnsi="Calibri" w:cs="Calibri"/>
          <w:b/>
          <w:i/>
          <w:sz w:val="22"/>
          <w:szCs w:val="22"/>
        </w:rPr>
      </w:pPr>
      <w:r w:rsidRPr="00BD54CA">
        <w:rPr>
          <w:rFonts w:ascii="Calibri" w:eastAsia="Calibri" w:hAnsi="Calibri" w:cs="Calibri"/>
          <w:color w:val="000000"/>
          <w:spacing w:val="1"/>
          <w:sz w:val="22"/>
          <w:szCs w:val="22"/>
        </w:rPr>
        <w:t>and plans are executed effectively</w:t>
      </w:r>
    </w:p>
    <w:p w:rsidR="00F65195" w:rsidRDefault="00F65195" w:rsidP="00F6012B">
      <w:pPr>
        <w:spacing w:line="240" w:lineRule="exact"/>
        <w:ind w:left="140"/>
        <w:rPr>
          <w:rFonts w:ascii="Calibri" w:eastAsia="Calibri" w:hAnsi="Calibri" w:cs="Calibri"/>
          <w:b/>
          <w:i/>
          <w:sz w:val="22"/>
          <w:szCs w:val="22"/>
        </w:rPr>
      </w:pPr>
    </w:p>
    <w:p w:rsidR="007E4996" w:rsidRPr="007E4996" w:rsidRDefault="007E4996" w:rsidP="00C26D76">
      <w:pPr>
        <w:spacing w:line="240" w:lineRule="exact"/>
        <w:rPr>
          <w:rFonts w:ascii="Calibri" w:eastAsia="Calibri" w:hAnsi="Calibri" w:cs="Calibri"/>
          <w:color w:val="000000"/>
          <w:sz w:val="22"/>
          <w:szCs w:val="22"/>
        </w:rPr>
      </w:pPr>
    </w:p>
    <w:p w:rsidR="00B85D85" w:rsidRPr="00194321" w:rsidRDefault="00381200" w:rsidP="00CD32B0">
      <w:pPr>
        <w:spacing w:line="240" w:lineRule="exact"/>
        <w:ind w:left="140"/>
        <w:rPr>
          <w:rFonts w:asciiTheme="majorHAnsi" w:eastAsia="Cambria" w:hAnsiTheme="majorHAnsi" w:cs="Cambria"/>
          <w:i/>
          <w:color w:val="4F81BC"/>
          <w:sz w:val="24"/>
          <w:szCs w:val="24"/>
        </w:rPr>
      </w:pPr>
      <w:r w:rsidRPr="00194321">
        <w:rPr>
          <w:rFonts w:asciiTheme="majorHAnsi" w:eastAsia="Cambria" w:hAnsiTheme="majorHAnsi" w:cs="Cambria"/>
          <w:i/>
          <w:color w:val="4F81BC"/>
          <w:sz w:val="24"/>
          <w:szCs w:val="24"/>
        </w:rPr>
        <w:t>M</w:t>
      </w:r>
      <w:r w:rsidRPr="00194321">
        <w:rPr>
          <w:rFonts w:asciiTheme="majorHAnsi" w:eastAsia="Cambria" w:hAnsiTheme="majorHAnsi" w:cs="Cambria"/>
          <w:i/>
          <w:color w:val="4F81BC"/>
          <w:spacing w:val="-38"/>
          <w:sz w:val="24"/>
          <w:szCs w:val="24"/>
        </w:rPr>
        <w:t xml:space="preserve"> </w:t>
      </w:r>
      <w:r w:rsidRPr="00194321">
        <w:rPr>
          <w:rFonts w:asciiTheme="majorHAnsi" w:eastAsia="Cambria" w:hAnsiTheme="majorHAnsi" w:cs="Cambria"/>
          <w:i/>
          <w:color w:val="4F81BC"/>
          <w:sz w:val="24"/>
          <w:szCs w:val="24"/>
        </w:rPr>
        <w:t>a</w:t>
      </w:r>
      <w:r w:rsidRPr="00194321">
        <w:rPr>
          <w:rFonts w:asciiTheme="majorHAnsi" w:eastAsia="Cambria" w:hAnsiTheme="majorHAnsi" w:cs="Cambria"/>
          <w:i/>
          <w:color w:val="4F81BC"/>
          <w:spacing w:val="-38"/>
          <w:sz w:val="24"/>
          <w:szCs w:val="24"/>
        </w:rPr>
        <w:t xml:space="preserve"> </w:t>
      </w:r>
      <w:r w:rsidRPr="00194321">
        <w:rPr>
          <w:rFonts w:asciiTheme="majorHAnsi" w:eastAsia="Cambria" w:hAnsiTheme="majorHAnsi" w:cs="Cambria"/>
          <w:i/>
          <w:color w:val="4F81BC"/>
          <w:sz w:val="24"/>
          <w:szCs w:val="24"/>
        </w:rPr>
        <w:t>y</w:t>
      </w:r>
      <w:r w:rsidRPr="00194321">
        <w:rPr>
          <w:rFonts w:asciiTheme="majorHAnsi" w:eastAsia="Cambria" w:hAnsiTheme="majorHAnsi" w:cs="Cambria"/>
          <w:i/>
          <w:color w:val="4F81BC"/>
          <w:spacing w:val="30"/>
          <w:sz w:val="24"/>
          <w:szCs w:val="24"/>
        </w:rPr>
        <w:t xml:space="preserve"> </w:t>
      </w:r>
      <w:r w:rsidRPr="00194321">
        <w:rPr>
          <w:rFonts w:asciiTheme="majorHAnsi" w:eastAsia="Cambria" w:hAnsiTheme="majorHAnsi" w:cs="Cambria"/>
          <w:i/>
          <w:color w:val="4F81BC"/>
          <w:sz w:val="24"/>
          <w:szCs w:val="24"/>
        </w:rPr>
        <w:t>2</w:t>
      </w:r>
      <w:r w:rsidRPr="00194321">
        <w:rPr>
          <w:rFonts w:asciiTheme="majorHAnsi" w:eastAsia="Cambria" w:hAnsiTheme="majorHAnsi" w:cs="Cambria"/>
          <w:i/>
          <w:color w:val="4F81BC"/>
          <w:spacing w:val="-38"/>
          <w:sz w:val="24"/>
          <w:szCs w:val="24"/>
        </w:rPr>
        <w:t xml:space="preserve"> </w:t>
      </w:r>
      <w:r w:rsidRPr="00194321">
        <w:rPr>
          <w:rFonts w:asciiTheme="majorHAnsi" w:eastAsia="Cambria" w:hAnsiTheme="majorHAnsi" w:cs="Cambria"/>
          <w:i/>
          <w:color w:val="4F81BC"/>
          <w:sz w:val="24"/>
          <w:szCs w:val="24"/>
        </w:rPr>
        <w:t>0</w:t>
      </w:r>
      <w:r w:rsidRPr="00194321">
        <w:rPr>
          <w:rFonts w:asciiTheme="majorHAnsi" w:eastAsia="Cambria" w:hAnsiTheme="majorHAnsi" w:cs="Cambria"/>
          <w:i/>
          <w:color w:val="4F81BC"/>
          <w:spacing w:val="-38"/>
          <w:sz w:val="24"/>
          <w:szCs w:val="24"/>
        </w:rPr>
        <w:t xml:space="preserve"> </w:t>
      </w:r>
      <w:r w:rsidRPr="00194321">
        <w:rPr>
          <w:rFonts w:asciiTheme="majorHAnsi" w:eastAsia="Cambria" w:hAnsiTheme="majorHAnsi" w:cs="Cambria"/>
          <w:i/>
          <w:color w:val="4F81BC"/>
          <w:sz w:val="24"/>
          <w:szCs w:val="24"/>
        </w:rPr>
        <w:t>1</w:t>
      </w:r>
      <w:r w:rsidRPr="00194321">
        <w:rPr>
          <w:rFonts w:asciiTheme="majorHAnsi" w:eastAsia="Cambria" w:hAnsiTheme="majorHAnsi" w:cs="Cambria"/>
          <w:i/>
          <w:color w:val="4F81BC"/>
          <w:spacing w:val="-38"/>
          <w:sz w:val="24"/>
          <w:szCs w:val="24"/>
        </w:rPr>
        <w:t xml:space="preserve"> </w:t>
      </w:r>
      <w:r w:rsidR="003F2F5F">
        <w:rPr>
          <w:rFonts w:asciiTheme="majorHAnsi" w:eastAsia="Cambria" w:hAnsiTheme="majorHAnsi" w:cs="Cambria"/>
          <w:i/>
          <w:color w:val="4F81BC"/>
          <w:sz w:val="24"/>
          <w:szCs w:val="24"/>
        </w:rPr>
        <w:t>9</w:t>
      </w:r>
      <w:r w:rsidR="001456A4" w:rsidRPr="00194321">
        <w:rPr>
          <w:rFonts w:asciiTheme="majorHAnsi" w:eastAsia="Cambria" w:hAnsiTheme="majorHAnsi" w:cs="Cambria"/>
          <w:i/>
          <w:color w:val="4F81BC"/>
          <w:sz w:val="24"/>
          <w:szCs w:val="24"/>
        </w:rPr>
        <w:t>–</w:t>
      </w:r>
      <w:r w:rsidRPr="00194321">
        <w:rPr>
          <w:rFonts w:asciiTheme="majorHAnsi" w:eastAsia="Cambria" w:hAnsiTheme="majorHAnsi" w:cs="Cambria"/>
          <w:i/>
          <w:color w:val="4F81BC"/>
          <w:spacing w:val="30"/>
          <w:sz w:val="24"/>
          <w:szCs w:val="24"/>
        </w:rPr>
        <w:t xml:space="preserve"> </w:t>
      </w:r>
      <w:r w:rsidR="003F2F5F">
        <w:rPr>
          <w:rFonts w:asciiTheme="majorHAnsi" w:eastAsia="Cambria" w:hAnsiTheme="majorHAnsi" w:cs="Cambria"/>
          <w:i/>
          <w:color w:val="4F81BC"/>
          <w:sz w:val="24"/>
          <w:szCs w:val="24"/>
        </w:rPr>
        <w:t>Oct 2022</w:t>
      </w:r>
    </w:p>
    <w:p w:rsidR="00B33896" w:rsidRDefault="00B33896" w:rsidP="00B33896">
      <w:pPr>
        <w:spacing w:line="240" w:lineRule="exact"/>
        <w:ind w:left="140"/>
        <w:rPr>
          <w:rFonts w:ascii="Cambria" w:eastAsia="Cambria" w:hAnsi="Cambria" w:cs="Cambria"/>
          <w:sz w:val="24"/>
          <w:szCs w:val="24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Alaraby TV”, London</w:t>
      </w:r>
    </w:p>
    <w:p w:rsidR="00B33896" w:rsidRDefault="00B33896" w:rsidP="00B33896">
      <w:pPr>
        <w:spacing w:line="240" w:lineRule="exact"/>
        <w:ind w:left="140"/>
        <w:rPr>
          <w:rFonts w:ascii="Calibri" w:eastAsia="Calibri" w:hAnsi="Calibri" w:cs="Calibri"/>
          <w:color w:val="000000"/>
          <w:spacing w:val="-1"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I</w:t>
      </w:r>
      <w:r w:rsidRPr="00E57B15">
        <w:rPr>
          <w:rFonts w:ascii="Calibri" w:eastAsia="Calibri" w:hAnsi="Calibri" w:cs="Calibri"/>
          <w:b/>
          <w:i/>
          <w:sz w:val="22"/>
          <w:szCs w:val="22"/>
        </w:rPr>
        <w:t>ngest operator</w:t>
      </w:r>
      <w:r w:rsidRPr="00BD54CA"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( </w:t>
      </w:r>
      <w:r w:rsidRPr="00BD54CA"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responsible for monitoring and </w:t>
      </w:r>
    </w:p>
    <w:p w:rsidR="00B33896" w:rsidRDefault="00B33896" w:rsidP="00B33896">
      <w:pPr>
        <w:spacing w:line="240" w:lineRule="exact"/>
        <w:ind w:left="140"/>
        <w:rPr>
          <w:rFonts w:ascii="Calibri" w:eastAsia="Calibri" w:hAnsi="Calibri" w:cs="Calibri"/>
          <w:color w:val="000000"/>
          <w:spacing w:val="-1"/>
          <w:sz w:val="22"/>
          <w:szCs w:val="22"/>
        </w:rPr>
      </w:pPr>
      <w:r w:rsidRPr="00BD54CA"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ensuring the quality standards of all video material processed. </w:t>
      </w:r>
    </w:p>
    <w:p w:rsidR="00B33896" w:rsidRDefault="00B33896" w:rsidP="00B33896">
      <w:pPr>
        <w:spacing w:line="240" w:lineRule="exact"/>
        <w:ind w:left="140"/>
        <w:rPr>
          <w:rFonts w:ascii="Calibri" w:eastAsia="Calibri" w:hAnsi="Calibri" w:cs="Calibri"/>
          <w:color w:val="000000"/>
          <w:spacing w:val="-1"/>
          <w:sz w:val="22"/>
          <w:szCs w:val="22"/>
        </w:rPr>
      </w:pPr>
      <w:r w:rsidRPr="00BD54CA">
        <w:rPr>
          <w:rFonts w:ascii="Calibri" w:eastAsia="Calibri" w:hAnsi="Calibri" w:cs="Calibri"/>
          <w:color w:val="000000"/>
          <w:spacing w:val="-1"/>
          <w:sz w:val="22"/>
          <w:szCs w:val="22"/>
        </w:rPr>
        <w:t>Ensures that all media files conform to established standards,</w:t>
      </w:r>
    </w:p>
    <w:p w:rsidR="00B33896" w:rsidRDefault="00B33896" w:rsidP="00B33896">
      <w:pPr>
        <w:spacing w:line="240" w:lineRule="exact"/>
        <w:ind w:left="140"/>
        <w:rPr>
          <w:rFonts w:ascii="Calibri" w:eastAsia="Calibri" w:hAnsi="Calibri" w:cs="Calibri"/>
          <w:color w:val="000000"/>
          <w:spacing w:val="-1"/>
          <w:sz w:val="22"/>
          <w:szCs w:val="22"/>
        </w:rPr>
      </w:pPr>
      <w:r w:rsidRPr="00BD54CA">
        <w:rPr>
          <w:rFonts w:ascii="Calibri" w:eastAsia="Calibri" w:hAnsi="Calibri" w:cs="Calibri"/>
          <w:color w:val="000000"/>
          <w:spacing w:val="-1"/>
          <w:sz w:val="22"/>
          <w:szCs w:val="22"/>
        </w:rPr>
        <w:t>assessing for any potential errors,</w:t>
      </w:r>
    </w:p>
    <w:p w:rsidR="00B33896" w:rsidRDefault="00B33896" w:rsidP="00B33896">
      <w:pPr>
        <w:spacing w:line="240" w:lineRule="exact"/>
        <w:ind w:left="140"/>
        <w:rPr>
          <w:sz w:val="24"/>
          <w:szCs w:val="24"/>
        </w:rPr>
      </w:pPr>
      <w:r w:rsidRPr="00BD54CA">
        <w:rPr>
          <w:rFonts w:ascii="Calibri" w:eastAsia="Calibri" w:hAnsi="Calibri" w:cs="Calibri"/>
          <w:color w:val="000000"/>
          <w:spacing w:val="-1"/>
          <w:sz w:val="22"/>
          <w:szCs w:val="22"/>
        </w:rPr>
        <w:t>and addressing them if necessary to ensure the highest level of quality.</w:t>
      </w:r>
    </w:p>
    <w:p w:rsidR="00B85D85" w:rsidRDefault="00B85D85" w:rsidP="00B33896">
      <w:pPr>
        <w:spacing w:line="240" w:lineRule="exact"/>
        <w:ind w:left="140"/>
        <w:rPr>
          <w:sz w:val="24"/>
          <w:szCs w:val="24"/>
        </w:rPr>
      </w:pPr>
    </w:p>
    <w:p w:rsidR="00B33896" w:rsidRDefault="00B33896" w:rsidP="00B33896">
      <w:pPr>
        <w:spacing w:line="240" w:lineRule="exact"/>
        <w:ind w:left="140"/>
        <w:rPr>
          <w:sz w:val="24"/>
          <w:szCs w:val="24"/>
        </w:rPr>
      </w:pPr>
    </w:p>
    <w:p w:rsidR="00B85D85" w:rsidRPr="00194321" w:rsidRDefault="00F35409" w:rsidP="00F35409">
      <w:pPr>
        <w:spacing w:line="240" w:lineRule="exact"/>
        <w:ind w:left="140"/>
        <w:rPr>
          <w:rFonts w:asciiTheme="majorHAnsi" w:eastAsia="Cambria" w:hAnsiTheme="majorHAnsi" w:cs="Cambria"/>
          <w:i/>
          <w:color w:val="4F81BC"/>
          <w:sz w:val="24"/>
          <w:szCs w:val="24"/>
        </w:rPr>
      </w:pPr>
      <w:r w:rsidRPr="00194321">
        <w:rPr>
          <w:rFonts w:asciiTheme="majorHAnsi" w:eastAsia="Cambria" w:hAnsiTheme="majorHAnsi" w:cs="Cambria"/>
          <w:i/>
          <w:color w:val="4F81BC"/>
          <w:sz w:val="24"/>
          <w:szCs w:val="24"/>
        </w:rPr>
        <w:t>Jan</w:t>
      </w:r>
      <w:r w:rsidRPr="00194321">
        <w:rPr>
          <w:rFonts w:asciiTheme="majorHAnsi" w:eastAsia="Cambria" w:hAnsiTheme="majorHAnsi" w:cs="Cambria"/>
          <w:i/>
          <w:color w:val="4F81BC"/>
          <w:spacing w:val="30"/>
          <w:sz w:val="24"/>
          <w:szCs w:val="24"/>
        </w:rPr>
        <w:t xml:space="preserve"> </w:t>
      </w:r>
      <w:r w:rsidRPr="00194321">
        <w:rPr>
          <w:rFonts w:asciiTheme="majorHAnsi" w:eastAsia="Cambria" w:hAnsiTheme="majorHAnsi" w:cs="Cambria"/>
          <w:i/>
          <w:color w:val="4F81BC"/>
          <w:sz w:val="24"/>
          <w:szCs w:val="24"/>
        </w:rPr>
        <w:t>2</w:t>
      </w:r>
      <w:r w:rsidRPr="00194321">
        <w:rPr>
          <w:rFonts w:asciiTheme="majorHAnsi" w:eastAsia="Cambria" w:hAnsiTheme="majorHAnsi" w:cs="Cambria"/>
          <w:i/>
          <w:color w:val="4F81BC"/>
          <w:spacing w:val="-38"/>
          <w:sz w:val="24"/>
          <w:szCs w:val="24"/>
        </w:rPr>
        <w:t xml:space="preserve"> </w:t>
      </w:r>
      <w:r w:rsidRPr="00194321">
        <w:rPr>
          <w:rFonts w:asciiTheme="majorHAnsi" w:eastAsia="Cambria" w:hAnsiTheme="majorHAnsi" w:cs="Cambria"/>
          <w:i/>
          <w:color w:val="4F81BC"/>
          <w:sz w:val="24"/>
          <w:szCs w:val="24"/>
        </w:rPr>
        <w:t>0</w:t>
      </w:r>
      <w:r w:rsidRPr="00194321">
        <w:rPr>
          <w:rFonts w:asciiTheme="majorHAnsi" w:eastAsia="Cambria" w:hAnsiTheme="majorHAnsi" w:cs="Cambria"/>
          <w:i/>
          <w:color w:val="4F81BC"/>
          <w:spacing w:val="-38"/>
          <w:sz w:val="24"/>
          <w:szCs w:val="24"/>
        </w:rPr>
        <w:t xml:space="preserve"> </w:t>
      </w:r>
      <w:r w:rsidR="003F2F5F">
        <w:rPr>
          <w:rFonts w:asciiTheme="majorHAnsi" w:eastAsia="Cambria" w:hAnsiTheme="majorHAnsi" w:cs="Cambria"/>
          <w:i/>
          <w:color w:val="4F81BC"/>
          <w:sz w:val="24"/>
          <w:szCs w:val="24"/>
        </w:rPr>
        <w:t>17</w:t>
      </w:r>
      <w:r w:rsidRPr="00194321">
        <w:rPr>
          <w:rFonts w:asciiTheme="majorHAnsi" w:eastAsia="Cambria" w:hAnsiTheme="majorHAnsi" w:cs="Cambria"/>
          <w:i/>
          <w:color w:val="4F81BC"/>
          <w:spacing w:val="-36"/>
          <w:sz w:val="24"/>
          <w:szCs w:val="24"/>
        </w:rPr>
        <w:t xml:space="preserve"> </w:t>
      </w:r>
      <w:r w:rsidRPr="00194321">
        <w:rPr>
          <w:rFonts w:asciiTheme="majorHAnsi" w:eastAsia="Cambria" w:hAnsiTheme="majorHAnsi" w:cs="Cambria"/>
          <w:i/>
          <w:color w:val="4F81BC"/>
          <w:sz w:val="24"/>
          <w:szCs w:val="24"/>
        </w:rPr>
        <w:t>–</w:t>
      </w:r>
      <w:r w:rsidRPr="00194321">
        <w:rPr>
          <w:rFonts w:asciiTheme="majorHAnsi" w:eastAsia="Cambria" w:hAnsiTheme="majorHAnsi" w:cs="Cambria"/>
          <w:i/>
          <w:color w:val="4F81BC"/>
          <w:spacing w:val="30"/>
          <w:sz w:val="24"/>
          <w:szCs w:val="24"/>
        </w:rPr>
        <w:t xml:space="preserve"> </w:t>
      </w:r>
      <w:r w:rsidR="003F2F5F">
        <w:rPr>
          <w:rFonts w:asciiTheme="majorHAnsi" w:eastAsia="Cambria" w:hAnsiTheme="majorHAnsi" w:cs="Cambria"/>
          <w:i/>
          <w:color w:val="4F81BC"/>
          <w:sz w:val="24"/>
          <w:szCs w:val="24"/>
        </w:rPr>
        <w:t>Jan 2019</w:t>
      </w:r>
    </w:p>
    <w:p w:rsidR="00CD32B0" w:rsidRPr="00021873" w:rsidRDefault="003F5750" w:rsidP="00CD32B0">
      <w:pPr>
        <w:ind w:left="140"/>
        <w:rPr>
          <w:rFonts w:ascii="Cambria" w:eastAsia="Cambria" w:hAnsi="Cambria" w:cs="Cambria"/>
          <w:sz w:val="24"/>
          <w:szCs w:val="24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Horn cable</w:t>
      </w:r>
      <w:r w:rsidR="00CD32B0">
        <w:rPr>
          <w:rFonts w:ascii="Calibri" w:eastAsia="Calibri" w:hAnsi="Calibri" w:cs="Calibri"/>
          <w:color w:val="000000"/>
          <w:spacing w:val="-4"/>
          <w:sz w:val="22"/>
          <w:szCs w:val="22"/>
        </w:rPr>
        <w:t xml:space="preserve"> </w:t>
      </w:r>
      <w:r w:rsidR="00CD32B0">
        <w:rPr>
          <w:rFonts w:ascii="Calibri" w:eastAsia="Calibri" w:hAnsi="Calibri" w:cs="Calibri"/>
          <w:color w:val="000000"/>
          <w:sz w:val="22"/>
          <w:szCs w:val="22"/>
        </w:rPr>
        <w:t>TV,</w:t>
      </w:r>
      <w:r w:rsidR="00CD32B0">
        <w:rPr>
          <w:rFonts w:ascii="Calibri" w:eastAsia="Calibri" w:hAnsi="Calibri" w:cs="Calibri"/>
          <w:color w:val="000000"/>
          <w:spacing w:val="-3"/>
          <w:sz w:val="22"/>
          <w:szCs w:val="22"/>
        </w:rPr>
        <w:t xml:space="preserve"> </w:t>
      </w:r>
      <w:r w:rsidR="00CD32B0">
        <w:rPr>
          <w:rFonts w:ascii="Calibri" w:eastAsia="Calibri" w:hAnsi="Calibri" w:cs="Calibri"/>
          <w:color w:val="000000"/>
          <w:sz w:val="22"/>
          <w:szCs w:val="22"/>
        </w:rPr>
        <w:t>L</w:t>
      </w:r>
      <w:r w:rsidR="00C26D76">
        <w:rPr>
          <w:rFonts w:ascii="Calibri" w:eastAsia="Calibri" w:hAnsi="Calibri" w:cs="Calibri"/>
          <w:color w:val="000000"/>
          <w:spacing w:val="1"/>
          <w:sz w:val="22"/>
          <w:szCs w:val="22"/>
        </w:rPr>
        <w:t>ondon</w:t>
      </w:r>
    </w:p>
    <w:p w:rsidR="00B85D85" w:rsidRPr="0026694F" w:rsidRDefault="001B417C" w:rsidP="0026694F">
      <w:pPr>
        <w:spacing w:line="275" w:lineRule="auto"/>
        <w:ind w:left="140" w:right="212"/>
        <w:rPr>
          <w:rFonts w:ascii="Calibri" w:eastAsia="Calibri" w:hAnsi="Calibri" w:cs="Calibri"/>
          <w:sz w:val="22"/>
          <w:szCs w:val="22"/>
        </w:rPr>
        <w:sectPr w:rsidR="00B85D85" w:rsidRPr="0026694F">
          <w:pgSz w:w="11920" w:h="16840"/>
          <w:pgMar w:top="1560" w:right="1660" w:bottom="280" w:left="1200" w:header="720" w:footer="720" w:gutter="0"/>
          <w:cols w:space="720"/>
        </w:sectPr>
      </w:pPr>
      <w:r>
        <w:rPr>
          <w:rFonts w:ascii="Calibri" w:eastAsia="Calibri" w:hAnsi="Calibri" w:cs="Calibri"/>
          <w:b/>
          <w:i/>
          <w:sz w:val="22"/>
          <w:szCs w:val="22"/>
        </w:rPr>
        <w:t>Video and</w:t>
      </w:r>
      <w:r w:rsidR="005D6BE7">
        <w:rPr>
          <w:rFonts w:ascii="Calibri" w:eastAsia="Calibri" w:hAnsi="Calibri" w:cs="Calibri"/>
          <w:b/>
          <w:i/>
          <w:sz w:val="22"/>
          <w:szCs w:val="22"/>
        </w:rPr>
        <w:t xml:space="preserve"> Motion Graphic</w:t>
      </w:r>
      <w:r w:rsidR="00CD32B0" w:rsidRPr="00CD32B0">
        <w:rPr>
          <w:rFonts w:ascii="Calibri" w:eastAsia="Calibri" w:hAnsi="Calibri" w:cs="Calibri"/>
          <w:b/>
          <w:i/>
          <w:sz w:val="22"/>
          <w:szCs w:val="22"/>
        </w:rPr>
        <w:t xml:space="preserve"> Designer</w:t>
      </w:r>
    </w:p>
    <w:p w:rsidR="00257413" w:rsidRDefault="00257413" w:rsidP="0026694F">
      <w:pPr>
        <w:spacing w:before="49" w:line="275" w:lineRule="auto"/>
        <w:ind w:right="220"/>
        <w:rPr>
          <w:noProof/>
          <w:lang w:val="en-GB" w:eastAsia="en-GB"/>
        </w:rPr>
      </w:pPr>
    </w:p>
    <w:p w:rsidR="00B85D85" w:rsidRPr="0026694F" w:rsidRDefault="00602AD2" w:rsidP="0026694F">
      <w:pPr>
        <w:spacing w:before="49" w:line="275" w:lineRule="auto"/>
        <w:ind w:right="220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76200</wp:posOffset>
            </wp:positionH>
            <wp:positionV relativeFrom="page">
              <wp:posOffset>116205</wp:posOffset>
            </wp:positionV>
            <wp:extent cx="7467600" cy="1057021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10570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200" w:rsidRPr="00194321">
        <w:rPr>
          <w:rFonts w:asciiTheme="majorHAnsi" w:eastAsia="Cambria" w:hAnsiTheme="majorHAnsi" w:cs="Cambria"/>
          <w:i/>
          <w:color w:val="4F81BC"/>
          <w:sz w:val="24"/>
          <w:szCs w:val="24"/>
        </w:rPr>
        <w:t>2</w:t>
      </w:r>
      <w:r w:rsidR="00381200" w:rsidRPr="00194321">
        <w:rPr>
          <w:rFonts w:asciiTheme="majorHAnsi" w:eastAsia="Cambria" w:hAnsiTheme="majorHAnsi" w:cs="Cambria"/>
          <w:i/>
          <w:color w:val="4F81BC"/>
          <w:spacing w:val="-38"/>
          <w:sz w:val="24"/>
          <w:szCs w:val="24"/>
        </w:rPr>
        <w:t xml:space="preserve"> </w:t>
      </w:r>
      <w:r w:rsidR="00381200" w:rsidRPr="00194321">
        <w:rPr>
          <w:rFonts w:asciiTheme="majorHAnsi" w:eastAsia="Cambria" w:hAnsiTheme="majorHAnsi" w:cs="Cambria"/>
          <w:i/>
          <w:color w:val="4F81BC"/>
          <w:sz w:val="24"/>
          <w:szCs w:val="24"/>
        </w:rPr>
        <w:t>0</w:t>
      </w:r>
      <w:r w:rsidR="00381200" w:rsidRPr="00194321">
        <w:rPr>
          <w:rFonts w:asciiTheme="majorHAnsi" w:eastAsia="Cambria" w:hAnsiTheme="majorHAnsi" w:cs="Cambria"/>
          <w:i/>
          <w:color w:val="4F81BC"/>
          <w:spacing w:val="-38"/>
          <w:sz w:val="24"/>
          <w:szCs w:val="24"/>
        </w:rPr>
        <w:t xml:space="preserve"> </w:t>
      </w:r>
      <w:r w:rsidR="00E40FB5">
        <w:rPr>
          <w:rFonts w:asciiTheme="majorHAnsi" w:eastAsia="Cambria" w:hAnsiTheme="majorHAnsi" w:cs="Cambria"/>
          <w:i/>
          <w:color w:val="4F81BC"/>
          <w:sz w:val="24"/>
          <w:szCs w:val="24"/>
        </w:rPr>
        <w:t>23</w:t>
      </w:r>
      <w:r w:rsidR="00381200" w:rsidRPr="00194321">
        <w:rPr>
          <w:rFonts w:asciiTheme="majorHAnsi" w:eastAsia="Cambria" w:hAnsiTheme="majorHAnsi" w:cs="Cambria"/>
          <w:i/>
          <w:color w:val="4F81BC"/>
          <w:spacing w:val="-37"/>
          <w:sz w:val="24"/>
          <w:szCs w:val="24"/>
        </w:rPr>
        <w:t xml:space="preserve"> </w:t>
      </w:r>
      <w:r w:rsidR="00381200" w:rsidRPr="00194321">
        <w:rPr>
          <w:rFonts w:asciiTheme="majorHAnsi" w:eastAsia="Cambria" w:hAnsiTheme="majorHAnsi" w:cs="Cambria"/>
          <w:i/>
          <w:color w:val="4F81BC"/>
          <w:sz w:val="24"/>
          <w:szCs w:val="24"/>
        </w:rPr>
        <w:t>-</w:t>
      </w:r>
      <w:r w:rsidR="00381200" w:rsidRPr="00194321">
        <w:rPr>
          <w:rFonts w:asciiTheme="majorHAnsi" w:eastAsia="Cambria" w:hAnsiTheme="majorHAnsi" w:cs="Cambria"/>
          <w:i/>
          <w:color w:val="4F81BC"/>
          <w:spacing w:val="30"/>
          <w:sz w:val="24"/>
          <w:szCs w:val="24"/>
        </w:rPr>
        <w:t xml:space="preserve"> </w:t>
      </w:r>
      <w:r w:rsidR="00381200" w:rsidRPr="00194321">
        <w:rPr>
          <w:rFonts w:asciiTheme="majorHAnsi" w:eastAsia="Cambria" w:hAnsiTheme="majorHAnsi" w:cs="Cambria"/>
          <w:i/>
          <w:color w:val="4F81BC"/>
          <w:sz w:val="24"/>
          <w:szCs w:val="24"/>
        </w:rPr>
        <w:t>P</w:t>
      </w:r>
      <w:r w:rsidR="00381200" w:rsidRPr="00194321">
        <w:rPr>
          <w:rFonts w:asciiTheme="majorHAnsi" w:eastAsia="Cambria" w:hAnsiTheme="majorHAnsi" w:cs="Cambria"/>
          <w:i/>
          <w:color w:val="4F81BC"/>
          <w:spacing w:val="-37"/>
          <w:sz w:val="24"/>
          <w:szCs w:val="24"/>
        </w:rPr>
        <w:t xml:space="preserve"> </w:t>
      </w:r>
      <w:r w:rsidR="00381200" w:rsidRPr="00194321">
        <w:rPr>
          <w:rFonts w:asciiTheme="majorHAnsi" w:eastAsia="Cambria" w:hAnsiTheme="majorHAnsi" w:cs="Cambria"/>
          <w:i/>
          <w:color w:val="4F81BC"/>
          <w:sz w:val="24"/>
          <w:szCs w:val="24"/>
        </w:rPr>
        <w:t>r</w:t>
      </w:r>
      <w:r w:rsidR="00381200" w:rsidRPr="00194321">
        <w:rPr>
          <w:rFonts w:asciiTheme="majorHAnsi" w:eastAsia="Cambria" w:hAnsiTheme="majorHAnsi" w:cs="Cambria"/>
          <w:i/>
          <w:color w:val="4F81BC"/>
          <w:spacing w:val="-38"/>
          <w:sz w:val="24"/>
          <w:szCs w:val="24"/>
        </w:rPr>
        <w:t xml:space="preserve"> </w:t>
      </w:r>
      <w:r w:rsidR="00381200" w:rsidRPr="00194321">
        <w:rPr>
          <w:rFonts w:asciiTheme="majorHAnsi" w:eastAsia="Cambria" w:hAnsiTheme="majorHAnsi" w:cs="Cambria"/>
          <w:i/>
          <w:color w:val="4F81BC"/>
          <w:sz w:val="24"/>
          <w:szCs w:val="24"/>
        </w:rPr>
        <w:t>e</w:t>
      </w:r>
      <w:r w:rsidR="00381200" w:rsidRPr="00194321">
        <w:rPr>
          <w:rFonts w:asciiTheme="majorHAnsi" w:eastAsia="Cambria" w:hAnsiTheme="majorHAnsi" w:cs="Cambria"/>
          <w:i/>
          <w:color w:val="4F81BC"/>
          <w:spacing w:val="-38"/>
          <w:sz w:val="24"/>
          <w:szCs w:val="24"/>
        </w:rPr>
        <w:t xml:space="preserve"> </w:t>
      </w:r>
      <w:r w:rsidR="00381200" w:rsidRPr="00194321">
        <w:rPr>
          <w:rFonts w:asciiTheme="majorHAnsi" w:eastAsia="Cambria" w:hAnsiTheme="majorHAnsi" w:cs="Cambria"/>
          <w:i/>
          <w:color w:val="4F81BC"/>
          <w:sz w:val="24"/>
          <w:szCs w:val="24"/>
        </w:rPr>
        <w:t>s</w:t>
      </w:r>
      <w:r w:rsidR="00381200" w:rsidRPr="00194321">
        <w:rPr>
          <w:rFonts w:asciiTheme="majorHAnsi" w:eastAsia="Cambria" w:hAnsiTheme="majorHAnsi" w:cs="Cambria"/>
          <w:i/>
          <w:color w:val="4F81BC"/>
          <w:spacing w:val="-39"/>
          <w:sz w:val="24"/>
          <w:szCs w:val="24"/>
        </w:rPr>
        <w:t xml:space="preserve"> </w:t>
      </w:r>
      <w:r w:rsidR="00381200" w:rsidRPr="00194321">
        <w:rPr>
          <w:rFonts w:asciiTheme="majorHAnsi" w:eastAsia="Cambria" w:hAnsiTheme="majorHAnsi" w:cs="Cambria"/>
          <w:i/>
          <w:color w:val="4F81BC"/>
          <w:sz w:val="24"/>
          <w:szCs w:val="24"/>
        </w:rPr>
        <w:t>e</w:t>
      </w:r>
      <w:r w:rsidR="00381200" w:rsidRPr="00194321">
        <w:rPr>
          <w:rFonts w:asciiTheme="majorHAnsi" w:eastAsia="Cambria" w:hAnsiTheme="majorHAnsi" w:cs="Cambria"/>
          <w:i/>
          <w:color w:val="4F81BC"/>
          <w:spacing w:val="-38"/>
          <w:sz w:val="24"/>
          <w:szCs w:val="24"/>
        </w:rPr>
        <w:t xml:space="preserve"> </w:t>
      </w:r>
      <w:r w:rsidR="00381200" w:rsidRPr="00194321">
        <w:rPr>
          <w:rFonts w:asciiTheme="majorHAnsi" w:eastAsia="Cambria" w:hAnsiTheme="majorHAnsi" w:cs="Cambria"/>
          <w:i/>
          <w:color w:val="4F81BC"/>
          <w:sz w:val="24"/>
          <w:szCs w:val="24"/>
        </w:rPr>
        <w:t>n</w:t>
      </w:r>
      <w:r w:rsidR="00381200" w:rsidRPr="00194321">
        <w:rPr>
          <w:rFonts w:asciiTheme="majorHAnsi" w:eastAsia="Cambria" w:hAnsiTheme="majorHAnsi" w:cs="Cambria"/>
          <w:i/>
          <w:color w:val="4F81BC"/>
          <w:spacing w:val="-37"/>
          <w:sz w:val="24"/>
          <w:szCs w:val="24"/>
        </w:rPr>
        <w:t xml:space="preserve"> </w:t>
      </w:r>
      <w:r w:rsidR="00381200" w:rsidRPr="00194321">
        <w:rPr>
          <w:rFonts w:asciiTheme="majorHAnsi" w:eastAsia="Cambria" w:hAnsiTheme="majorHAnsi" w:cs="Cambria"/>
          <w:i/>
          <w:color w:val="4F81BC"/>
          <w:sz w:val="24"/>
          <w:szCs w:val="24"/>
        </w:rPr>
        <w:t>t</w:t>
      </w:r>
    </w:p>
    <w:p w:rsidR="00B85D85" w:rsidRDefault="00067198">
      <w:pPr>
        <w:spacing w:before="1" w:line="240" w:lineRule="exact"/>
        <w:rPr>
          <w:rFonts w:ascii="Calibri" w:eastAsia="Calibri" w:hAnsi="Calibri" w:cs="Calibri"/>
          <w:bCs/>
          <w:iCs/>
          <w:spacing w:val="1"/>
          <w:sz w:val="22"/>
          <w:szCs w:val="22"/>
        </w:rPr>
      </w:pPr>
      <w:r>
        <w:rPr>
          <w:sz w:val="24"/>
          <w:szCs w:val="24"/>
        </w:rPr>
        <w:t xml:space="preserve">  </w:t>
      </w:r>
      <w:r w:rsidRPr="00067198">
        <w:rPr>
          <w:rFonts w:ascii="Calibri" w:eastAsia="Calibri" w:hAnsi="Calibri" w:cs="Calibri"/>
          <w:bCs/>
          <w:iCs/>
          <w:sz w:val="22"/>
          <w:szCs w:val="22"/>
        </w:rPr>
        <w:t>Freelance</w:t>
      </w:r>
      <w:r w:rsidRPr="00067198">
        <w:rPr>
          <w:rFonts w:ascii="Calibri" w:eastAsia="Calibri" w:hAnsi="Calibri" w:cs="Calibri"/>
          <w:bCs/>
          <w:iCs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bCs/>
          <w:iCs/>
          <w:sz w:val="22"/>
          <w:szCs w:val="22"/>
        </w:rPr>
        <w:t>J</w:t>
      </w:r>
      <w:r w:rsidRPr="00067198">
        <w:rPr>
          <w:rFonts w:ascii="Calibri" w:eastAsia="Calibri" w:hAnsi="Calibri" w:cs="Calibri"/>
          <w:bCs/>
          <w:iCs/>
          <w:spacing w:val="1"/>
          <w:sz w:val="22"/>
          <w:szCs w:val="22"/>
        </w:rPr>
        <w:t>o</w:t>
      </w:r>
      <w:r w:rsidRPr="00067198">
        <w:rPr>
          <w:rFonts w:ascii="Calibri" w:eastAsia="Calibri" w:hAnsi="Calibri" w:cs="Calibri"/>
          <w:bCs/>
          <w:iCs/>
          <w:sz w:val="22"/>
          <w:szCs w:val="22"/>
        </w:rPr>
        <w:t>b</w:t>
      </w:r>
      <w:r w:rsidRPr="00067198">
        <w:rPr>
          <w:rFonts w:ascii="Calibri" w:eastAsia="Calibri" w:hAnsi="Calibri" w:cs="Calibri"/>
          <w:bCs/>
          <w:iCs/>
          <w:spacing w:val="1"/>
          <w:sz w:val="22"/>
          <w:szCs w:val="22"/>
        </w:rPr>
        <w:t>s</w:t>
      </w:r>
    </w:p>
    <w:p w:rsidR="00067198" w:rsidRPr="00067198" w:rsidRDefault="00067198">
      <w:pPr>
        <w:spacing w:before="1" w:line="240" w:lineRule="exact"/>
        <w:rPr>
          <w:bCs/>
          <w:iCs/>
          <w:sz w:val="24"/>
          <w:szCs w:val="24"/>
        </w:rPr>
      </w:pPr>
    </w:p>
    <w:p w:rsidR="00B85D85" w:rsidRDefault="00381200" w:rsidP="00067198">
      <w:pPr>
        <w:ind w:left="100"/>
        <w:rPr>
          <w:rFonts w:ascii="Calibri" w:eastAsia="Calibri" w:hAnsi="Calibri" w:cs="Calibri"/>
          <w:sz w:val="22"/>
          <w:szCs w:val="22"/>
        </w:rPr>
      </w:pPr>
      <w:r w:rsidRPr="00067198">
        <w:rPr>
          <w:rFonts w:ascii="Calibri" w:eastAsia="Calibri" w:hAnsi="Calibri" w:cs="Calibri"/>
          <w:b/>
          <w:i/>
          <w:sz w:val="22"/>
          <w:szCs w:val="22"/>
        </w:rPr>
        <w:t>Logo</w:t>
      </w:r>
      <w:r w:rsidRPr="00067198">
        <w:rPr>
          <w:rFonts w:ascii="Calibri" w:eastAsia="Calibri" w:hAnsi="Calibri" w:cs="Calibri"/>
          <w:b/>
          <w:i/>
          <w:spacing w:val="-3"/>
          <w:sz w:val="22"/>
          <w:szCs w:val="22"/>
        </w:rPr>
        <w:t xml:space="preserve"> </w:t>
      </w:r>
      <w:r w:rsidRPr="00067198">
        <w:rPr>
          <w:rFonts w:ascii="Calibri" w:eastAsia="Calibri" w:hAnsi="Calibri" w:cs="Calibri"/>
          <w:b/>
          <w:i/>
          <w:spacing w:val="-1"/>
          <w:sz w:val="22"/>
          <w:szCs w:val="22"/>
        </w:rPr>
        <w:t>D</w:t>
      </w:r>
      <w:r w:rsidRPr="00067198">
        <w:rPr>
          <w:rFonts w:ascii="Calibri" w:eastAsia="Calibri" w:hAnsi="Calibri" w:cs="Calibri"/>
          <w:b/>
          <w:i/>
          <w:sz w:val="22"/>
          <w:szCs w:val="22"/>
        </w:rPr>
        <w:t>esign</w:t>
      </w:r>
      <w:r w:rsidRPr="00067198">
        <w:rPr>
          <w:rFonts w:ascii="Calibri" w:eastAsia="Calibri" w:hAnsi="Calibri" w:cs="Calibri"/>
          <w:b/>
          <w:i/>
          <w:spacing w:val="-5"/>
          <w:sz w:val="22"/>
          <w:szCs w:val="22"/>
        </w:rPr>
        <w:t xml:space="preserve"> </w:t>
      </w:r>
      <w:r w:rsidRPr="00067198">
        <w:rPr>
          <w:rFonts w:ascii="Calibri" w:eastAsia="Calibri" w:hAnsi="Calibri" w:cs="Calibri"/>
          <w:b/>
          <w:i/>
          <w:sz w:val="22"/>
          <w:szCs w:val="22"/>
        </w:rPr>
        <w:t>&amp;</w:t>
      </w:r>
      <w:r w:rsidRPr="00067198">
        <w:rPr>
          <w:rFonts w:ascii="Calibri" w:eastAsia="Calibri" w:hAnsi="Calibri" w:cs="Calibri"/>
          <w:b/>
          <w:i/>
          <w:spacing w:val="-2"/>
          <w:sz w:val="22"/>
          <w:szCs w:val="22"/>
        </w:rPr>
        <w:t xml:space="preserve"> </w:t>
      </w:r>
      <w:r w:rsidRPr="00067198">
        <w:rPr>
          <w:rFonts w:ascii="Calibri" w:eastAsia="Calibri" w:hAnsi="Calibri" w:cs="Calibri"/>
          <w:b/>
          <w:i/>
          <w:sz w:val="22"/>
          <w:szCs w:val="22"/>
        </w:rPr>
        <w:t>Ide</w:t>
      </w:r>
      <w:r w:rsidRPr="00067198">
        <w:rPr>
          <w:rFonts w:ascii="Calibri" w:eastAsia="Calibri" w:hAnsi="Calibri" w:cs="Calibri"/>
          <w:b/>
          <w:i/>
          <w:spacing w:val="1"/>
          <w:sz w:val="22"/>
          <w:szCs w:val="22"/>
        </w:rPr>
        <w:t>n</w:t>
      </w:r>
      <w:r w:rsidRPr="00067198">
        <w:rPr>
          <w:rFonts w:ascii="Calibri" w:eastAsia="Calibri" w:hAnsi="Calibri" w:cs="Calibri"/>
          <w:b/>
          <w:i/>
          <w:sz w:val="22"/>
          <w:szCs w:val="22"/>
        </w:rPr>
        <w:t>ti</w:t>
      </w:r>
      <w:r w:rsidRPr="00067198">
        <w:rPr>
          <w:rFonts w:ascii="Calibri" w:eastAsia="Calibri" w:hAnsi="Calibri" w:cs="Calibri"/>
          <w:b/>
          <w:i/>
          <w:spacing w:val="-1"/>
          <w:sz w:val="22"/>
          <w:szCs w:val="22"/>
        </w:rPr>
        <w:t>t</w:t>
      </w:r>
      <w:r w:rsidRPr="00067198">
        <w:rPr>
          <w:rFonts w:ascii="Calibri" w:eastAsia="Calibri" w:hAnsi="Calibri" w:cs="Calibri"/>
          <w:b/>
          <w:i/>
          <w:sz w:val="22"/>
          <w:szCs w:val="22"/>
        </w:rPr>
        <w:t>y</w:t>
      </w:r>
      <w:r w:rsidRPr="00067198">
        <w:rPr>
          <w:rFonts w:ascii="Calibri" w:eastAsia="Calibri" w:hAnsi="Calibri" w:cs="Calibri"/>
          <w:i/>
          <w:sz w:val="22"/>
          <w:szCs w:val="22"/>
        </w:rPr>
        <w:t>:</w:t>
      </w:r>
      <w:r w:rsidR="00E40FB5">
        <w:rPr>
          <w:rFonts w:ascii="Calibri" w:eastAsia="Calibri" w:hAnsi="Calibri" w:cs="Calibri"/>
          <w:i/>
          <w:sz w:val="22"/>
          <w:szCs w:val="22"/>
        </w:rPr>
        <w:t>Web</w:t>
      </w:r>
      <w:r w:rsidRPr="00067198">
        <w:rPr>
          <w:rFonts w:ascii="Calibri" w:eastAsia="Calibri" w:hAnsi="Calibri" w:cs="Calibri"/>
          <w:i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Digital</w:t>
      </w:r>
      <w:r>
        <w:rPr>
          <w:rFonts w:ascii="Calibri" w:eastAsia="Calibri" w:hAnsi="Calibri" w:cs="Calibri"/>
          <w:color w:val="000000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&amp;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Pri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ign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Lo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z w:val="22"/>
          <w:szCs w:val="22"/>
        </w:rPr>
        <w:t>os,</w:t>
      </w:r>
      <w:r>
        <w:rPr>
          <w:rFonts w:ascii="Calibri" w:eastAsia="Calibri" w:hAnsi="Calibri" w:cs="Calibri"/>
          <w:color w:val="0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Bu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iness</w:t>
      </w:r>
      <w:r>
        <w:rPr>
          <w:rFonts w:ascii="Calibri" w:eastAsia="Calibri" w:hAnsi="Calibri" w:cs="Calibri"/>
          <w:color w:val="000000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Cards,</w:t>
      </w:r>
      <w:r>
        <w:rPr>
          <w:rFonts w:ascii="Calibri" w:eastAsia="Calibri" w:hAnsi="Calibri" w:cs="Calibri"/>
          <w:color w:val="0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rpo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z w:val="22"/>
          <w:szCs w:val="22"/>
        </w:rPr>
        <w:t>ate</w:t>
      </w:r>
    </w:p>
    <w:p w:rsidR="00B85D85" w:rsidRDefault="00381200">
      <w:pPr>
        <w:spacing w:before="41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Identities,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ok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vers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Designs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client</w:t>
      </w:r>
      <w:r>
        <w:rPr>
          <w:rFonts w:ascii="Calibri" w:eastAsia="Calibri" w:hAnsi="Calibri" w:cs="Calibri"/>
          <w:spacing w:val="4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B85D85" w:rsidRDefault="00B85D85">
      <w:pPr>
        <w:spacing w:before="10" w:line="100" w:lineRule="exact"/>
        <w:rPr>
          <w:sz w:val="11"/>
          <w:szCs w:val="11"/>
        </w:rPr>
      </w:pPr>
    </w:p>
    <w:p w:rsidR="00B85D85" w:rsidRDefault="00B85D85">
      <w:pPr>
        <w:spacing w:line="200" w:lineRule="exact"/>
      </w:pPr>
    </w:p>
    <w:p w:rsidR="00B85D85" w:rsidRDefault="00B85D85">
      <w:pPr>
        <w:spacing w:line="200" w:lineRule="exact"/>
      </w:pPr>
    </w:p>
    <w:p w:rsidR="00B85D85" w:rsidRDefault="00381200">
      <w:pPr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S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ft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w</w:t>
      </w: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F91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Ski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l</w:t>
      </w:r>
      <w:r>
        <w:rPr>
          <w:rFonts w:ascii="Cambria" w:eastAsia="Cambria" w:hAnsi="Cambria" w:cs="Cambria"/>
          <w:b/>
          <w:color w:val="365F91"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s</w:t>
      </w:r>
    </w:p>
    <w:p w:rsidR="00F617DA" w:rsidRDefault="00F617DA" w:rsidP="0066470A">
      <w:pPr>
        <w:spacing w:before="40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Adobe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p </w:t>
      </w:r>
    </w:p>
    <w:p w:rsidR="00F617DA" w:rsidRDefault="00F617DA" w:rsidP="0066470A">
      <w:pPr>
        <w:spacing w:before="40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Adobe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Il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ust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ator </w:t>
      </w:r>
    </w:p>
    <w:p w:rsidR="00F617DA" w:rsidRDefault="00F617DA" w:rsidP="0066470A">
      <w:pPr>
        <w:spacing w:before="40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Adobe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nDe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ign</w:t>
      </w:r>
    </w:p>
    <w:p w:rsidR="0066470A" w:rsidRDefault="0066470A" w:rsidP="0066470A">
      <w:pPr>
        <w:spacing w:before="40"/>
        <w:ind w:left="100"/>
        <w:rPr>
          <w:rFonts w:ascii="Calibri" w:eastAsia="Calibri" w:hAnsi="Calibri" w:cs="Calibri"/>
          <w:sz w:val="22"/>
          <w:szCs w:val="22"/>
        </w:rPr>
      </w:pPr>
      <w:r w:rsidRPr="0066470A">
        <w:rPr>
          <w:rFonts w:ascii="Calibri" w:eastAsia="Calibri" w:hAnsi="Calibri" w:cs="Calibri"/>
          <w:sz w:val="22"/>
          <w:szCs w:val="22"/>
        </w:rPr>
        <w:t xml:space="preserve">Adobe </w:t>
      </w:r>
      <w:r>
        <w:rPr>
          <w:rFonts w:ascii="Calibri" w:eastAsia="Calibri" w:hAnsi="Calibri" w:cs="Calibri"/>
          <w:sz w:val="22"/>
          <w:szCs w:val="22"/>
        </w:rPr>
        <w:t>P</w:t>
      </w:r>
      <w:r w:rsidRPr="0066470A">
        <w:rPr>
          <w:rFonts w:ascii="Calibri" w:eastAsia="Calibri" w:hAnsi="Calibri" w:cs="Calibri"/>
          <w:sz w:val="22"/>
          <w:szCs w:val="22"/>
        </w:rPr>
        <w:t>remiere</w:t>
      </w:r>
    </w:p>
    <w:p w:rsidR="00D24B9B" w:rsidRDefault="00D24B9B" w:rsidP="0066470A">
      <w:pPr>
        <w:spacing w:before="40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Adobe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Af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ffect</w:t>
      </w:r>
    </w:p>
    <w:p w:rsidR="00B85D85" w:rsidRDefault="00381200" w:rsidP="00C41652">
      <w:pPr>
        <w:spacing w:before="41" w:line="275" w:lineRule="auto"/>
        <w:ind w:left="100" w:right="725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cro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oft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ice</w:t>
      </w:r>
    </w:p>
    <w:p w:rsidR="00B85D85" w:rsidRDefault="00B85D85">
      <w:pPr>
        <w:spacing w:line="200" w:lineRule="exact"/>
      </w:pPr>
    </w:p>
    <w:p w:rsidR="00B85D85" w:rsidRDefault="00B85D85">
      <w:pPr>
        <w:spacing w:before="20" w:line="260" w:lineRule="exact"/>
        <w:rPr>
          <w:sz w:val="26"/>
          <w:szCs w:val="26"/>
        </w:rPr>
      </w:pPr>
    </w:p>
    <w:p w:rsidR="00680CD6" w:rsidRDefault="00381200">
      <w:pPr>
        <w:spacing w:line="276" w:lineRule="auto"/>
        <w:ind w:left="100" w:right="700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Artistic</w:t>
      </w:r>
      <w:r>
        <w:rPr>
          <w:rFonts w:ascii="Cambria" w:eastAsia="Cambria" w:hAnsi="Cambria" w:cs="Cambria"/>
          <w:b/>
          <w:color w:val="365F91"/>
          <w:spacing w:val="-9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kills </w:t>
      </w:r>
      <w:r>
        <w:rPr>
          <w:rFonts w:ascii="Calibri" w:eastAsia="Calibri" w:hAnsi="Calibri" w:cs="Calibri"/>
          <w:color w:val="000000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mpu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>er</w:t>
      </w:r>
      <w:r>
        <w:rPr>
          <w:rFonts w:ascii="Calibri" w:eastAsia="Calibri" w:hAnsi="Calibri" w:cs="Calibri"/>
          <w:color w:val="000000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deling Ch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racter</w:t>
      </w:r>
      <w:r>
        <w:rPr>
          <w:rFonts w:ascii="Calibri" w:eastAsia="Calibri" w:hAnsi="Calibri" w:cs="Calibri"/>
          <w:color w:val="000000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 w:rsidR="00680CD6">
        <w:rPr>
          <w:rFonts w:ascii="Calibri" w:eastAsia="Calibri" w:hAnsi="Calibri" w:cs="Calibri"/>
          <w:color w:val="000000"/>
          <w:sz w:val="22"/>
          <w:szCs w:val="22"/>
        </w:rPr>
        <w:t>sign</w:t>
      </w:r>
    </w:p>
    <w:p w:rsidR="00680CD6" w:rsidRPr="00AA345B" w:rsidRDefault="00680CD6">
      <w:pPr>
        <w:spacing w:line="276" w:lineRule="auto"/>
        <w:ind w:left="100" w:right="7002"/>
        <w:rPr>
          <w:rFonts w:asciiTheme="minorHAnsi" w:eastAsia="Calibri" w:hAnsiTheme="minorHAnsi" w:cstheme="minorHAnsi"/>
          <w:sz w:val="22"/>
          <w:szCs w:val="22"/>
        </w:rPr>
      </w:pPr>
      <w:r w:rsidRPr="00AA345B">
        <w:rPr>
          <w:rFonts w:asciiTheme="minorHAnsi" w:eastAsia="Cambria" w:hAnsiTheme="minorHAnsi" w:cstheme="minorHAnsi"/>
          <w:sz w:val="22"/>
          <w:szCs w:val="22"/>
        </w:rPr>
        <w:t>Illustration</w:t>
      </w:r>
      <w:r w:rsidR="00381200" w:rsidRPr="00AA345B">
        <w:rPr>
          <w:rFonts w:asciiTheme="minorHAnsi" w:eastAsia="Calibri" w:hAnsiTheme="minorHAnsi" w:cstheme="minorHAnsi"/>
          <w:sz w:val="22"/>
          <w:szCs w:val="22"/>
        </w:rPr>
        <w:t xml:space="preserve"> </w:t>
      </w:r>
    </w:p>
    <w:p w:rsidR="00B85D85" w:rsidRDefault="00381200">
      <w:pPr>
        <w:spacing w:line="276" w:lineRule="auto"/>
        <w:ind w:left="100" w:right="70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Scene</w:t>
      </w:r>
      <w:r>
        <w:rPr>
          <w:rFonts w:ascii="Calibri" w:eastAsia="Calibri" w:hAnsi="Calibri" w:cs="Calibri"/>
          <w:color w:val="0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Lay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ut</w:t>
      </w:r>
      <w:r>
        <w:rPr>
          <w:rFonts w:ascii="Calibri" w:eastAsia="Calibri" w:hAnsi="Calibri" w:cs="Calibri"/>
          <w:color w:val="000000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Design Storyb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ardi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g C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mpu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>er</w:t>
      </w:r>
      <w:r>
        <w:rPr>
          <w:rFonts w:ascii="Calibri" w:eastAsia="Calibri" w:hAnsi="Calibri" w:cs="Calibri"/>
          <w:color w:val="000000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xt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>ri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g</w:t>
      </w:r>
    </w:p>
    <w:p w:rsidR="00B85D85" w:rsidRDefault="00381200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Pr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du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&amp; P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ople</w:t>
      </w:r>
      <w:r>
        <w:rPr>
          <w:rFonts w:ascii="Calibri" w:eastAsia="Calibri" w:hAnsi="Calibri" w:cs="Calibri"/>
          <w:spacing w:val="-6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Ph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tog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aphy</w:t>
      </w:r>
    </w:p>
    <w:p w:rsidR="00B85D85" w:rsidRDefault="00B85D85">
      <w:pPr>
        <w:spacing w:before="1" w:line="120" w:lineRule="exact"/>
        <w:rPr>
          <w:sz w:val="12"/>
          <w:szCs w:val="12"/>
        </w:rPr>
      </w:pPr>
    </w:p>
    <w:p w:rsidR="00B85D85" w:rsidRDefault="00B85D85">
      <w:pPr>
        <w:spacing w:line="200" w:lineRule="exact"/>
      </w:pPr>
    </w:p>
    <w:p w:rsidR="00B85D85" w:rsidRDefault="00B85D85">
      <w:pPr>
        <w:spacing w:line="200" w:lineRule="exact"/>
      </w:pPr>
    </w:p>
    <w:p w:rsidR="00960845" w:rsidRDefault="00381200" w:rsidP="00960845">
      <w:pPr>
        <w:pStyle w:val="Heading1"/>
        <w:rPr>
          <w:rFonts w:ascii="Verdana" w:eastAsia="MS Mincho" w:hAnsi="Verdana"/>
          <w:sz w:val="22"/>
        </w:rPr>
      </w:pPr>
      <w:r>
        <w:rPr>
          <w:rFonts w:ascii="Cambria" w:eastAsia="Cambria" w:hAnsi="Cambria" w:cs="Cambria"/>
          <w:color w:val="365F91"/>
          <w:sz w:val="28"/>
          <w:szCs w:val="28"/>
        </w:rPr>
        <w:t>Ski</w:t>
      </w:r>
      <w:r>
        <w:rPr>
          <w:rFonts w:ascii="Cambria" w:eastAsia="Cambria" w:hAnsi="Cambria" w:cs="Cambria"/>
          <w:color w:val="365F91"/>
          <w:spacing w:val="1"/>
          <w:sz w:val="28"/>
          <w:szCs w:val="28"/>
        </w:rPr>
        <w:t>l</w:t>
      </w:r>
      <w:r>
        <w:rPr>
          <w:rFonts w:ascii="Cambria" w:eastAsia="Cambria" w:hAnsi="Cambria" w:cs="Cambria"/>
          <w:color w:val="365F91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color w:val="365F91"/>
          <w:sz w:val="28"/>
          <w:szCs w:val="28"/>
        </w:rPr>
        <w:t>s</w:t>
      </w:r>
      <w:r w:rsidR="00960845">
        <w:rPr>
          <w:rFonts w:ascii="Cambria" w:eastAsia="Cambria" w:hAnsi="Cambria" w:cs="Cambria"/>
          <w:color w:val="365F91"/>
          <w:sz w:val="28"/>
          <w:szCs w:val="28"/>
        </w:rPr>
        <w:t xml:space="preserve"> &amp; Interests </w:t>
      </w:r>
      <w:r w:rsidR="00960845" w:rsidRPr="00960845">
        <w:rPr>
          <w:rFonts w:ascii="Verdana" w:eastAsia="MS Mincho" w:hAnsi="Verdana"/>
          <w:sz w:val="22"/>
        </w:rPr>
        <w:t xml:space="preserve"> </w:t>
      </w:r>
    </w:p>
    <w:p w:rsidR="00960845" w:rsidRDefault="00960845" w:rsidP="00960845">
      <w:pPr>
        <w:rPr>
          <w:rFonts w:ascii="Cambria" w:eastAsia="Cambria" w:hAnsi="Cambria" w:cs="Cambria"/>
          <w:sz w:val="28"/>
          <w:szCs w:val="28"/>
        </w:rPr>
      </w:pPr>
      <w:r>
        <w:rPr>
          <w:rFonts w:ascii="Verdana" w:hAnsi="Verdana"/>
          <w:sz w:val="16"/>
          <w:szCs w:val="16"/>
        </w:rPr>
        <w:t>I enjoy learning languages in my spare time. I also enjoy learning about history and different cultures. Another hobby of min</w:t>
      </w:r>
      <w:r w:rsidR="00C00B32">
        <w:rPr>
          <w:rFonts w:ascii="Verdana" w:hAnsi="Verdana"/>
          <w:sz w:val="16"/>
          <w:szCs w:val="16"/>
        </w:rPr>
        <w:t>e is to design and edit videos</w:t>
      </w:r>
      <w:r>
        <w:rPr>
          <w:rFonts w:ascii="Verdana" w:hAnsi="Verdana"/>
          <w:sz w:val="16"/>
          <w:szCs w:val="16"/>
        </w:rPr>
        <w:t xml:space="preserve">. I have a keen interest in </w:t>
      </w:r>
      <w:r w:rsidR="00C00B32">
        <w:rPr>
          <w:rFonts w:ascii="Verdana" w:hAnsi="Verdana"/>
          <w:sz w:val="16"/>
          <w:szCs w:val="16"/>
        </w:rPr>
        <w:t>software development</w:t>
      </w:r>
    </w:p>
    <w:p w:rsidR="00C00B32" w:rsidRDefault="00C00B32" w:rsidP="00352108">
      <w:pPr>
        <w:spacing w:before="48" w:line="276" w:lineRule="auto"/>
        <w:ind w:left="100" w:right="5644"/>
        <w:rPr>
          <w:rFonts w:ascii="Calibri" w:eastAsia="Calibri" w:hAnsi="Calibri" w:cs="Calibri"/>
          <w:sz w:val="22"/>
          <w:szCs w:val="22"/>
        </w:rPr>
      </w:pPr>
    </w:p>
    <w:p w:rsidR="00C00B32" w:rsidRDefault="00C00B32" w:rsidP="00352108">
      <w:pPr>
        <w:spacing w:before="48" w:line="276" w:lineRule="auto"/>
        <w:ind w:left="100" w:right="5644"/>
        <w:rPr>
          <w:rFonts w:ascii="Calibri" w:eastAsia="Calibri" w:hAnsi="Calibri" w:cs="Calibri"/>
          <w:sz w:val="22"/>
          <w:szCs w:val="22"/>
        </w:rPr>
      </w:pPr>
      <w:r>
        <w:rPr>
          <w:rFonts w:ascii="Cambria" w:eastAsia="Cambria" w:hAnsi="Cambria" w:cs="Cambria"/>
          <w:b/>
          <w:color w:val="365F91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color w:val="365F91"/>
          <w:spacing w:val="2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pacing w:val="-1"/>
          <w:sz w:val="28"/>
          <w:szCs w:val="28"/>
        </w:rPr>
        <w:t>g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u</w:t>
      </w:r>
      <w:r>
        <w:rPr>
          <w:rFonts w:ascii="Cambria" w:eastAsia="Cambria" w:hAnsi="Cambria" w:cs="Cambria"/>
          <w:b/>
          <w:color w:val="365F91"/>
          <w:spacing w:val="2"/>
          <w:sz w:val="28"/>
          <w:szCs w:val="28"/>
        </w:rPr>
        <w:t>a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g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e,</w:t>
      </w:r>
    </w:p>
    <w:p w:rsidR="00E40FB5" w:rsidRDefault="00381200" w:rsidP="00E40FB5">
      <w:pPr>
        <w:spacing w:before="48" w:line="276" w:lineRule="auto"/>
        <w:ind w:left="100" w:right="564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lish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(F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nt;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wr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tten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n) </w:t>
      </w:r>
      <w:r w:rsidR="00765051">
        <w:rPr>
          <w:rFonts w:ascii="Calibri" w:eastAsia="Calibri" w:hAnsi="Calibri" w:cs="Calibri"/>
          <w:sz w:val="22"/>
          <w:szCs w:val="22"/>
        </w:rPr>
        <w:t>Somali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ther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age)</w:t>
      </w:r>
    </w:p>
    <w:p w:rsidR="00E40FB5" w:rsidRDefault="00E40FB5" w:rsidP="00E40FB5">
      <w:pPr>
        <w:spacing w:before="48" w:line="276" w:lineRule="auto"/>
        <w:ind w:left="100" w:right="564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Amhara </w:t>
      </w:r>
    </w:p>
    <w:p w:rsidR="00E40FB5" w:rsidRDefault="00352108" w:rsidP="00E40FB5">
      <w:pPr>
        <w:spacing w:before="48" w:line="276" w:lineRule="auto"/>
        <w:ind w:left="100" w:right="5644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Arabic </w:t>
      </w:r>
      <w:bookmarkStart w:id="0" w:name="_GoBack"/>
      <w:bookmarkEnd w:id="0"/>
    </w:p>
    <w:p w:rsidR="00B85D85" w:rsidRPr="00352108" w:rsidRDefault="00E40FB5" w:rsidP="00E40FB5">
      <w:pPr>
        <w:spacing w:before="48" w:line="276" w:lineRule="auto"/>
        <w:ind w:left="100" w:right="564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And</w:t>
      </w:r>
      <w:r w:rsidR="00352108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="00765051">
        <w:rPr>
          <w:rFonts w:ascii="Calibri" w:eastAsia="Calibri" w:hAnsi="Calibri" w:cs="Calibri"/>
          <w:position w:val="1"/>
          <w:sz w:val="22"/>
          <w:szCs w:val="22"/>
        </w:rPr>
        <w:t>Suomi</w:t>
      </w:r>
      <w:r w:rsidR="00AA33FE">
        <w:rPr>
          <w:rFonts w:ascii="Calibri" w:eastAsia="Calibri" w:hAnsi="Calibri" w:cs="Calibri"/>
          <w:position w:val="1"/>
          <w:sz w:val="22"/>
          <w:szCs w:val="22"/>
        </w:rPr>
        <w:t xml:space="preserve">  </w:t>
      </w:r>
    </w:p>
    <w:p w:rsidR="00352108" w:rsidRDefault="00352108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</w:p>
    <w:p w:rsidR="00B85D85" w:rsidRDefault="00B85D85">
      <w:pPr>
        <w:spacing w:before="10" w:line="100" w:lineRule="exact"/>
        <w:rPr>
          <w:sz w:val="11"/>
          <w:szCs w:val="11"/>
        </w:rPr>
      </w:pPr>
    </w:p>
    <w:p w:rsidR="00B85D85" w:rsidRDefault="00B85D85">
      <w:pPr>
        <w:spacing w:line="200" w:lineRule="exact"/>
      </w:pPr>
    </w:p>
    <w:p w:rsidR="00B85D85" w:rsidRDefault="00B85D85">
      <w:pPr>
        <w:spacing w:line="200" w:lineRule="exact"/>
      </w:pPr>
    </w:p>
    <w:p w:rsidR="00B85D85" w:rsidRDefault="00381200" w:rsidP="00EA6D9C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ntact</w:t>
      </w:r>
      <w:r>
        <w:rPr>
          <w:rFonts w:ascii="Cambria" w:eastAsia="Cambria" w:hAnsi="Cambria" w:cs="Cambria"/>
          <w:b/>
          <w:color w:val="365F91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I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fo</w:t>
      </w:r>
      <w:r>
        <w:rPr>
          <w:rFonts w:ascii="Cambria" w:eastAsia="Cambria" w:hAnsi="Cambria" w:cs="Cambria"/>
          <w:b/>
          <w:color w:val="365F91"/>
          <w:spacing w:val="1"/>
          <w:sz w:val="28"/>
          <w:szCs w:val="28"/>
        </w:rPr>
        <w:t>r</w:t>
      </w:r>
      <w:r>
        <w:rPr>
          <w:rFonts w:ascii="Cambria" w:eastAsia="Cambria" w:hAnsi="Cambria" w:cs="Cambria"/>
          <w:b/>
          <w:color w:val="365F91"/>
          <w:sz w:val="28"/>
          <w:szCs w:val="28"/>
        </w:rPr>
        <w:t>mation</w:t>
      </w:r>
    </w:p>
    <w:p w:rsidR="00B85D85" w:rsidRDefault="00381200" w:rsidP="00F35409">
      <w:pPr>
        <w:spacing w:before="40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ber: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+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-1"/>
          <w:sz w:val="22"/>
          <w:szCs w:val="22"/>
        </w:rPr>
        <w:t>7</w:t>
      </w:r>
      <w:r w:rsidR="00765051">
        <w:rPr>
          <w:rFonts w:ascii="Calibri" w:eastAsia="Calibri" w:hAnsi="Calibri" w:cs="Calibri"/>
          <w:spacing w:val="1"/>
          <w:sz w:val="22"/>
          <w:szCs w:val="22"/>
        </w:rPr>
        <w:t>467064303</w:t>
      </w:r>
      <w:r>
        <w:rPr>
          <w:rFonts w:ascii="Calibri" w:eastAsia="Calibri" w:hAnsi="Calibri" w:cs="Calibri"/>
          <w:sz w:val="22"/>
          <w:szCs w:val="22"/>
        </w:rPr>
        <w:t xml:space="preserve">                         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E-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ail: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hyperlink r:id="rId11" w:history="1">
        <w:r w:rsidR="00765051" w:rsidRPr="00F56555">
          <w:rPr>
            <w:rStyle w:val="Hyperlink"/>
            <w:rFonts w:ascii="Calibri" w:eastAsia="Calibri" w:hAnsi="Calibri" w:cs="Calibri"/>
            <w:spacing w:val="-1"/>
            <w:sz w:val="22"/>
            <w:szCs w:val="22"/>
            <w:u w:color="0000FF"/>
          </w:rPr>
          <w:t>kacfariiso</w:t>
        </w:r>
        <w:r w:rsidR="00765051" w:rsidRPr="00F56555">
          <w:rPr>
            <w:rStyle w:val="Hyperlink"/>
            <w:rFonts w:ascii="Calibri" w:eastAsia="Calibri" w:hAnsi="Calibri" w:cs="Calibri"/>
            <w:sz w:val="22"/>
            <w:szCs w:val="22"/>
            <w:u w:color="0000FF"/>
          </w:rPr>
          <w:t>@</w:t>
        </w:r>
        <w:r w:rsidR="00765051" w:rsidRPr="00F56555">
          <w:rPr>
            <w:rStyle w:val="Hyperlink"/>
            <w:rFonts w:ascii="Calibri" w:eastAsia="Calibri" w:hAnsi="Calibri" w:cs="Calibri"/>
            <w:spacing w:val="-3"/>
            <w:sz w:val="22"/>
            <w:szCs w:val="22"/>
            <w:u w:color="0000FF"/>
          </w:rPr>
          <w:t>g</w:t>
        </w:r>
        <w:r w:rsidR="00765051" w:rsidRPr="00F56555">
          <w:rPr>
            <w:rStyle w:val="Hyperlink"/>
            <w:rFonts w:ascii="Calibri" w:eastAsia="Calibri" w:hAnsi="Calibri" w:cs="Calibri"/>
            <w:sz w:val="22"/>
            <w:szCs w:val="22"/>
            <w:u w:color="0000FF"/>
          </w:rPr>
          <w:t>mai</w:t>
        </w:r>
        <w:r w:rsidR="00765051" w:rsidRPr="00F56555">
          <w:rPr>
            <w:rStyle w:val="Hyperlink"/>
            <w:rFonts w:ascii="Calibri" w:eastAsia="Calibri" w:hAnsi="Calibri" w:cs="Calibri"/>
            <w:spacing w:val="-1"/>
            <w:sz w:val="22"/>
            <w:szCs w:val="22"/>
            <w:u w:color="0000FF"/>
          </w:rPr>
          <w:t>l</w:t>
        </w:r>
        <w:r w:rsidR="00765051" w:rsidRPr="00F56555">
          <w:rPr>
            <w:rStyle w:val="Hyperlink"/>
            <w:rFonts w:ascii="Calibri" w:eastAsia="Calibri" w:hAnsi="Calibri" w:cs="Calibri"/>
            <w:sz w:val="22"/>
            <w:szCs w:val="22"/>
            <w:u w:color="0000FF"/>
          </w:rPr>
          <w:t>.</w:t>
        </w:r>
        <w:r w:rsidR="00765051" w:rsidRPr="00F56555">
          <w:rPr>
            <w:rStyle w:val="Hyperlink"/>
            <w:rFonts w:ascii="Calibri" w:eastAsia="Calibri" w:hAnsi="Calibri" w:cs="Calibri"/>
            <w:spacing w:val="-1"/>
            <w:sz w:val="22"/>
            <w:szCs w:val="22"/>
            <w:u w:color="0000FF"/>
          </w:rPr>
          <w:t>co</w:t>
        </w:r>
        <w:r w:rsidR="00765051" w:rsidRPr="00F56555">
          <w:rPr>
            <w:rStyle w:val="Hyperlink"/>
            <w:rFonts w:ascii="Calibri" w:eastAsia="Calibri" w:hAnsi="Calibri" w:cs="Calibri"/>
            <w:sz w:val="22"/>
            <w:szCs w:val="22"/>
            <w:u w:color="0000FF"/>
          </w:rPr>
          <w:t>m</w:t>
        </w:r>
      </w:hyperlink>
    </w:p>
    <w:sectPr w:rsidR="00B85D85">
      <w:pgSz w:w="11920" w:h="16840"/>
      <w:pgMar w:top="1100" w:right="168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594" w:rsidRDefault="00C85594" w:rsidP="00AF0E43">
      <w:r>
        <w:separator/>
      </w:r>
    </w:p>
  </w:endnote>
  <w:endnote w:type="continuationSeparator" w:id="0">
    <w:p w:rsidR="00C85594" w:rsidRDefault="00C85594" w:rsidP="00AF0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594" w:rsidRDefault="00C85594" w:rsidP="00AF0E43">
      <w:r>
        <w:separator/>
      </w:r>
    </w:p>
  </w:footnote>
  <w:footnote w:type="continuationSeparator" w:id="0">
    <w:p w:rsidR="00C85594" w:rsidRDefault="00C85594" w:rsidP="00AF0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4083E"/>
    <w:multiLevelType w:val="multilevel"/>
    <w:tmpl w:val="C6D69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xNTM3tbQ0MjIxtLRU0lEKTi0uzszPAykwrAUApqVMnCwAAAA="/>
  </w:docVars>
  <w:rsids>
    <w:rsidRoot w:val="00B85D85"/>
    <w:rsid w:val="00011EFD"/>
    <w:rsid w:val="00021873"/>
    <w:rsid w:val="00026DEB"/>
    <w:rsid w:val="00030C2F"/>
    <w:rsid w:val="00067198"/>
    <w:rsid w:val="000E29F8"/>
    <w:rsid w:val="0011610D"/>
    <w:rsid w:val="001456A4"/>
    <w:rsid w:val="00145EE1"/>
    <w:rsid w:val="00194321"/>
    <w:rsid w:val="001B417C"/>
    <w:rsid w:val="00200D88"/>
    <w:rsid w:val="00257413"/>
    <w:rsid w:val="0026694F"/>
    <w:rsid w:val="00352108"/>
    <w:rsid w:val="00363EF1"/>
    <w:rsid w:val="00381200"/>
    <w:rsid w:val="003F2F5F"/>
    <w:rsid w:val="003F5750"/>
    <w:rsid w:val="004323D7"/>
    <w:rsid w:val="0052571F"/>
    <w:rsid w:val="005B5966"/>
    <w:rsid w:val="005D6BE7"/>
    <w:rsid w:val="00602AD2"/>
    <w:rsid w:val="0066470A"/>
    <w:rsid w:val="00680CD6"/>
    <w:rsid w:val="006B617A"/>
    <w:rsid w:val="00765051"/>
    <w:rsid w:val="007E4996"/>
    <w:rsid w:val="008436B4"/>
    <w:rsid w:val="00960845"/>
    <w:rsid w:val="00AA33FE"/>
    <w:rsid w:val="00AA345B"/>
    <w:rsid w:val="00AF0E43"/>
    <w:rsid w:val="00B33896"/>
    <w:rsid w:val="00B85D85"/>
    <w:rsid w:val="00B86890"/>
    <w:rsid w:val="00B97182"/>
    <w:rsid w:val="00BD7343"/>
    <w:rsid w:val="00BE1360"/>
    <w:rsid w:val="00C00B32"/>
    <w:rsid w:val="00C26D76"/>
    <w:rsid w:val="00C41652"/>
    <w:rsid w:val="00C85594"/>
    <w:rsid w:val="00CD32B0"/>
    <w:rsid w:val="00CD4C77"/>
    <w:rsid w:val="00CE2502"/>
    <w:rsid w:val="00CE39B0"/>
    <w:rsid w:val="00D20614"/>
    <w:rsid w:val="00D24B9B"/>
    <w:rsid w:val="00D44792"/>
    <w:rsid w:val="00D63095"/>
    <w:rsid w:val="00E40FB5"/>
    <w:rsid w:val="00E57B15"/>
    <w:rsid w:val="00E85E3D"/>
    <w:rsid w:val="00EA6D9C"/>
    <w:rsid w:val="00F309D9"/>
    <w:rsid w:val="00F3361A"/>
    <w:rsid w:val="00F34CD4"/>
    <w:rsid w:val="00F35409"/>
    <w:rsid w:val="00F5171E"/>
    <w:rsid w:val="00F6012B"/>
    <w:rsid w:val="00F617DA"/>
    <w:rsid w:val="00F6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BF456"/>
  <w15:docId w15:val="{C18B2AD5-1285-49B0-AD6F-3E493E6E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354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0E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0E43"/>
  </w:style>
  <w:style w:type="paragraph" w:styleId="Footer">
    <w:name w:val="footer"/>
    <w:basedOn w:val="Normal"/>
    <w:link w:val="FooterChar"/>
    <w:uiPriority w:val="99"/>
    <w:unhideWhenUsed/>
    <w:rsid w:val="00AF0E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7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acfariiso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41096D2D05A24B951B83FC8475479A" ma:contentTypeVersion="13" ma:contentTypeDescription="Create a new document." ma:contentTypeScope="" ma:versionID="7250895a5fd9a06126ac14b4ce5e4005">
  <xsd:schema xmlns:xsd="http://www.w3.org/2001/XMLSchema" xmlns:xs="http://www.w3.org/2001/XMLSchema" xmlns:p="http://schemas.microsoft.com/office/2006/metadata/properties" xmlns:ns2="69e0300a-0ae6-418e-a20e-9883e3493976" xmlns:ns3="39ea6f1a-a25d-428c-8432-f566c3ce3304" targetNamespace="http://schemas.microsoft.com/office/2006/metadata/properties" ma:root="true" ma:fieldsID="0e029c1b6555b70d76e5aa3d686380a0" ns2:_="" ns3:_="">
    <xsd:import namespace="69e0300a-0ae6-418e-a20e-9883e3493976"/>
    <xsd:import namespace="39ea6f1a-a25d-428c-8432-f566c3ce330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0300a-0ae6-418e-a20e-9883e34939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3f7d183f-7f06-412e-92dc-97fef09e5c74}" ma:internalName="TaxCatchAll" ma:showField="CatchAllData" ma:web="69e0300a-0ae6-418e-a20e-9883e34939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a6f1a-a25d-428c-8432-f566c3ce3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0b01430-7036-45a2-ae68-74b2558344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5B7476-5A27-43B2-8542-65F673A937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E54A80-45E2-4615-8AEB-A6A78BE470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0300a-0ae6-418e-a20e-9883e3493976"/>
    <ds:schemaRef ds:uri="39ea6f1a-a25d-428c-8432-f566c3ce33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Batoul</dc:creator>
  <cp:lastModifiedBy>DELL</cp:lastModifiedBy>
  <cp:revision>18</cp:revision>
  <cp:lastPrinted>2017-09-12T16:39:00Z</cp:lastPrinted>
  <dcterms:created xsi:type="dcterms:W3CDTF">2024-04-15T23:35:00Z</dcterms:created>
  <dcterms:modified xsi:type="dcterms:W3CDTF">2024-07-14T12:19:00Z</dcterms:modified>
</cp:coreProperties>
</file>